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3CB8E33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7414F6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7414F6">
        <w:rPr>
          <w:rFonts w:ascii="Arial" w:hAnsi="Arial" w:cs="Arial"/>
          <w:b/>
          <w:color w:val="000064"/>
          <w:sz w:val="40"/>
          <w:szCs w:val="32"/>
        </w:rPr>
        <w:t>Vuelta Atras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6564D915" w:rsidR="006F47C4" w:rsidRPr="006F47C4" w:rsidRDefault="00D56BC5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Felipe Ortiz Salgado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7ED2CE9" w:rsidR="006F47C4" w:rsidRPr="006F47C4" w:rsidRDefault="00D56BC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jfortizs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44D55CC" w:rsidR="006F47C4" w:rsidRPr="006F47C4" w:rsidRDefault="00D56BC5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Samuel Meneses Diaz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3D718E8" w:rsidR="006F47C4" w:rsidRPr="006F47C4" w:rsidRDefault="00D56BC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smenesesd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DD60F77" w14:textId="77777777" w:rsidR="00910F6A" w:rsidRPr="00047FFC" w:rsidRDefault="00320EFF" w:rsidP="00910F6A">
      <w:pPr>
        <w:pStyle w:val="Prrafodelista"/>
        <w:widowControl w:val="0"/>
        <w:tabs>
          <w:tab w:val="left" w:pos="871"/>
        </w:tabs>
        <w:suppressAutoHyphens w:val="0"/>
        <w:autoSpaceDE w:val="0"/>
        <w:autoSpaceDN w:val="0"/>
        <w:ind w:left="460" w:right="126"/>
        <w:contextualSpacing w:val="0"/>
        <w:jc w:val="both"/>
        <w:rPr>
          <w:rFonts w:ascii="Times New Roman" w:hAnsi="Times New Roman" w:cs="Times New Roman"/>
          <w:color w:val="001F5F"/>
          <w:sz w:val="22"/>
          <w:lang w:eastAsia="en-US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910F6A">
        <w:rPr>
          <w:b/>
          <w:bCs/>
          <w:color w:val="002060"/>
          <w:sz w:val="22"/>
          <w:szCs w:val="22"/>
        </w:rPr>
        <w:t xml:space="preserve"> </w:t>
      </w:r>
      <w:r w:rsidR="00910F6A" w:rsidRPr="00047FFC">
        <w:rPr>
          <w:rFonts w:ascii="Times New Roman" w:hAnsi="Times New Roman" w:cs="Times New Roman"/>
        </w:rPr>
        <w:t>Para resolver el problema del camino más corto en un grafo, existen otras técnicas</w:t>
      </w:r>
      <w:r w:rsidR="00910F6A" w:rsidRPr="00047FFC">
        <w:rPr>
          <w:rFonts w:ascii="Times New Roman" w:hAnsi="Times New Roman" w:cs="Times New Roman"/>
          <w:spacing w:val="1"/>
        </w:rPr>
        <w:t xml:space="preserve"> </w:t>
      </w:r>
      <w:r w:rsidR="00910F6A" w:rsidRPr="00047FFC">
        <w:rPr>
          <w:rFonts w:ascii="Times New Roman" w:hAnsi="Times New Roman" w:cs="Times New Roman"/>
        </w:rPr>
        <w:t>computacionales como lo son: algoritmo Dijkstra (que trabaja con la idea de explorar todos</w:t>
      </w:r>
      <w:r w:rsidR="00910F6A" w:rsidRPr="00047FFC">
        <w:rPr>
          <w:rFonts w:ascii="Times New Roman" w:hAnsi="Times New Roman" w:cs="Times New Roman"/>
          <w:spacing w:val="1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los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caminos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más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cortos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que</w:t>
      </w:r>
      <w:r w:rsidR="00910F6A" w:rsidRPr="00047FFC">
        <w:rPr>
          <w:rFonts w:ascii="Times New Roman" w:hAnsi="Times New Roman" w:cs="Times New Roman"/>
          <w:spacing w:val="-14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parten</w:t>
      </w:r>
      <w:r w:rsidR="00910F6A" w:rsidRPr="00047FFC">
        <w:rPr>
          <w:rFonts w:ascii="Times New Roman" w:hAnsi="Times New Roman" w:cs="Times New Roman"/>
          <w:spacing w:val="-14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del</w:t>
      </w:r>
      <w:r w:rsidR="00910F6A" w:rsidRPr="00047FFC">
        <w:rPr>
          <w:rFonts w:ascii="Times New Roman" w:hAnsi="Times New Roman" w:cs="Times New Roman"/>
          <w:spacing w:val="-10"/>
        </w:rPr>
        <w:t xml:space="preserve"> </w:t>
      </w:r>
      <w:r w:rsidR="00910F6A" w:rsidRPr="00047FFC">
        <w:rPr>
          <w:rFonts w:ascii="Times New Roman" w:hAnsi="Times New Roman" w:cs="Times New Roman"/>
          <w:spacing w:val="-1"/>
        </w:rPr>
        <w:t>vértice</w:t>
      </w:r>
      <w:r w:rsidR="00910F6A" w:rsidRPr="00047FFC">
        <w:rPr>
          <w:rFonts w:ascii="Times New Roman" w:hAnsi="Times New Roman" w:cs="Times New Roman"/>
          <w:spacing w:val="-14"/>
        </w:rPr>
        <w:t xml:space="preserve"> </w:t>
      </w:r>
      <w:r w:rsidR="00910F6A" w:rsidRPr="00047FFC">
        <w:rPr>
          <w:rFonts w:ascii="Times New Roman" w:hAnsi="Times New Roman" w:cs="Times New Roman"/>
        </w:rPr>
        <w:t>origen</w:t>
      </w:r>
      <w:r w:rsidR="00910F6A" w:rsidRPr="00047FFC">
        <w:rPr>
          <w:rFonts w:ascii="Times New Roman" w:hAnsi="Times New Roman" w:cs="Times New Roman"/>
          <w:spacing w:val="-14"/>
        </w:rPr>
        <w:t xml:space="preserve"> </w:t>
      </w:r>
      <w:r w:rsidR="00910F6A" w:rsidRPr="00047FFC">
        <w:rPr>
          <w:rFonts w:ascii="Times New Roman" w:hAnsi="Times New Roman" w:cs="Times New Roman"/>
        </w:rPr>
        <w:t>y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</w:rPr>
        <w:t>que</w:t>
      </w:r>
      <w:r w:rsidR="00910F6A" w:rsidRPr="00047FFC">
        <w:rPr>
          <w:rFonts w:ascii="Times New Roman" w:hAnsi="Times New Roman" w:cs="Times New Roman"/>
          <w:spacing w:val="-9"/>
        </w:rPr>
        <w:t xml:space="preserve"> </w:t>
      </w:r>
      <w:r w:rsidR="00910F6A" w:rsidRPr="00047FFC">
        <w:rPr>
          <w:rFonts w:ascii="Times New Roman" w:hAnsi="Times New Roman" w:cs="Times New Roman"/>
        </w:rPr>
        <w:t>llevan</w:t>
      </w:r>
      <w:r w:rsidR="00910F6A" w:rsidRPr="00047FFC">
        <w:rPr>
          <w:rFonts w:ascii="Times New Roman" w:hAnsi="Times New Roman" w:cs="Times New Roman"/>
          <w:spacing w:val="-14"/>
        </w:rPr>
        <w:t xml:space="preserve"> </w:t>
      </w:r>
      <w:r w:rsidR="00910F6A" w:rsidRPr="00047FFC">
        <w:rPr>
          <w:rFonts w:ascii="Times New Roman" w:hAnsi="Times New Roman" w:cs="Times New Roman"/>
        </w:rPr>
        <w:t>a</w:t>
      </w:r>
      <w:r w:rsidR="00910F6A" w:rsidRPr="00047FFC">
        <w:rPr>
          <w:rFonts w:ascii="Times New Roman" w:hAnsi="Times New Roman" w:cs="Times New Roman"/>
          <w:spacing w:val="-8"/>
        </w:rPr>
        <w:t xml:space="preserve"> </w:t>
      </w:r>
      <w:r w:rsidR="00910F6A" w:rsidRPr="00047FFC">
        <w:rPr>
          <w:rFonts w:ascii="Times New Roman" w:hAnsi="Times New Roman" w:cs="Times New Roman"/>
        </w:rPr>
        <w:t>todos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</w:rPr>
        <w:t>los</w:t>
      </w:r>
      <w:r w:rsidR="00910F6A" w:rsidRPr="00047FFC">
        <w:rPr>
          <w:rFonts w:ascii="Times New Roman" w:hAnsi="Times New Roman" w:cs="Times New Roman"/>
          <w:spacing w:val="-17"/>
        </w:rPr>
        <w:t xml:space="preserve"> </w:t>
      </w:r>
      <w:r w:rsidR="00910F6A" w:rsidRPr="00047FFC">
        <w:rPr>
          <w:rFonts w:ascii="Times New Roman" w:hAnsi="Times New Roman" w:cs="Times New Roman"/>
        </w:rPr>
        <w:t>demás</w:t>
      </w:r>
      <w:r w:rsidR="00910F6A" w:rsidRPr="00047FFC">
        <w:rPr>
          <w:rFonts w:ascii="Times New Roman" w:hAnsi="Times New Roman" w:cs="Times New Roman"/>
          <w:spacing w:val="-12"/>
        </w:rPr>
        <w:t xml:space="preserve"> </w:t>
      </w:r>
      <w:r w:rsidR="00910F6A" w:rsidRPr="00047FFC">
        <w:rPr>
          <w:rFonts w:ascii="Times New Roman" w:hAnsi="Times New Roman" w:cs="Times New Roman"/>
        </w:rPr>
        <w:t>vértices),</w:t>
      </w:r>
      <w:r w:rsidR="00910F6A" w:rsidRPr="00047FFC">
        <w:rPr>
          <w:rFonts w:ascii="Times New Roman" w:hAnsi="Times New Roman" w:cs="Times New Roman"/>
          <w:spacing w:val="-59"/>
        </w:rPr>
        <w:t xml:space="preserve"> </w:t>
      </w:r>
      <w:r w:rsidR="00910F6A" w:rsidRPr="00047FFC">
        <w:rPr>
          <w:rFonts w:ascii="Times New Roman" w:hAnsi="Times New Roman" w:cs="Times New Roman"/>
        </w:rPr>
        <w:t>y Algoritmo de búsqueda A* (algoritmo de búsqueda en amplitud que trabaja como el</w:t>
      </w:r>
      <w:r w:rsidR="00910F6A" w:rsidRPr="00047FFC">
        <w:rPr>
          <w:rFonts w:ascii="Times New Roman" w:hAnsi="Times New Roman" w:cs="Times New Roman"/>
          <w:spacing w:val="1"/>
        </w:rPr>
        <w:t xml:space="preserve"> </w:t>
      </w:r>
      <w:r w:rsidR="00910F6A" w:rsidRPr="00047FFC">
        <w:rPr>
          <w:rFonts w:ascii="Times New Roman" w:hAnsi="Times New Roman" w:cs="Times New Roman"/>
        </w:rPr>
        <w:t>algoritmo Dijkstra).</w:t>
      </w:r>
    </w:p>
    <w:p w14:paraId="5D3FA7AC" w14:textId="681BF99B" w:rsidR="006F47C4" w:rsidRPr="00047FFC" w:rsidRDefault="006F47C4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</w:rPr>
      </w:pPr>
    </w:p>
    <w:p w14:paraId="024CA591" w14:textId="06F8540D" w:rsidR="00320EFF" w:rsidRDefault="00320EFF" w:rsidP="00320EFF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  <w:r w:rsidRPr="00047FFC">
        <w:rPr>
          <w:rFonts w:ascii="Times New Roman" w:hAnsi="Times New Roman" w:cs="Times New Roman"/>
          <w:b/>
          <w:bCs/>
          <w:color w:val="002060"/>
          <w:sz w:val="22"/>
          <w:szCs w:val="22"/>
        </w:rPr>
        <w:t>3.2</w:t>
      </w:r>
      <w:r w:rsidR="00047FFC" w:rsidRPr="00047FFC">
        <w:rPr>
          <w:rFonts w:ascii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047FFC" w:rsidRPr="00047FFC">
        <w:rPr>
          <w:rFonts w:ascii="Times New Roman" w:hAnsi="Times New Roman" w:cs="Times New Roman"/>
          <w:szCs w:val="24"/>
        </w:rPr>
        <w:t>para enumerar todas las rutas, el número de rutas será n! porque cada nodo se puede conectar con otros nodos</w:t>
      </w:r>
    </w:p>
    <w:p w14:paraId="7C508E17" w14:textId="5BA65605" w:rsidR="00047FFC" w:rsidRPr="00047FFC" w:rsidRDefault="00047FFC" w:rsidP="00047FFC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2060"/>
          <w:sz w:val="22"/>
          <w:szCs w:val="22"/>
        </w:rPr>
        <w:t xml:space="preserve">3.3 </w:t>
      </w:r>
    </w:p>
    <w:p w14:paraId="25C0ADFB" w14:textId="7369B47F" w:rsidR="00320EFF" w:rsidRPr="00047FFC" w:rsidRDefault="00320EFF" w:rsidP="00047FFC">
      <w:pPr>
        <w:jc w:val="both"/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5"/>
      </w:tblGrid>
      <w:tr w:rsidR="00047FFC" w14:paraId="1B338223" w14:textId="77777777" w:rsidTr="00121C5D">
        <w:tc>
          <w:tcPr>
            <w:tcW w:w="4481" w:type="dxa"/>
          </w:tcPr>
          <w:p w14:paraId="1FADC027" w14:textId="19BF087C" w:rsidR="00047FFC" w:rsidRDefault="00047FFC" w:rsidP="00121C5D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 xml:space="preserve">N </w:t>
            </w:r>
          </w:p>
        </w:tc>
        <w:tc>
          <w:tcPr>
            <w:tcW w:w="4505" w:type="dxa"/>
          </w:tcPr>
          <w:p w14:paraId="67B16318" w14:textId="1CE7A9A5" w:rsidR="00047FFC" w:rsidRDefault="00047FFC" w:rsidP="00121C5D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Tiempo</w:t>
            </w:r>
          </w:p>
        </w:tc>
      </w:tr>
      <w:tr w:rsidR="00047FFC" w14:paraId="7749C5E6" w14:textId="77777777" w:rsidTr="00121C5D">
        <w:tc>
          <w:tcPr>
            <w:tcW w:w="4481" w:type="dxa"/>
          </w:tcPr>
          <w:p w14:paraId="22143A34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7F2452"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4505" w:type="dxa"/>
          </w:tcPr>
          <w:p w14:paraId="7D09AD49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</w:tr>
      <w:tr w:rsidR="00047FFC" w14:paraId="178099BF" w14:textId="77777777" w:rsidTr="00121C5D">
        <w:tc>
          <w:tcPr>
            <w:tcW w:w="4481" w:type="dxa"/>
          </w:tcPr>
          <w:p w14:paraId="6439F679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4505" w:type="dxa"/>
          </w:tcPr>
          <w:p w14:paraId="1EB16BC8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047FFC" w14:paraId="00899ACF" w14:textId="77777777" w:rsidTr="00121C5D">
        <w:tc>
          <w:tcPr>
            <w:tcW w:w="4481" w:type="dxa"/>
          </w:tcPr>
          <w:p w14:paraId="3B96EFCE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4505" w:type="dxa"/>
          </w:tcPr>
          <w:p w14:paraId="287A8D40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</w:tr>
      <w:tr w:rsidR="00047FFC" w14:paraId="09E4A827" w14:textId="77777777" w:rsidTr="00121C5D">
        <w:tc>
          <w:tcPr>
            <w:tcW w:w="4481" w:type="dxa"/>
          </w:tcPr>
          <w:p w14:paraId="3A04A069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4505" w:type="dxa"/>
          </w:tcPr>
          <w:p w14:paraId="5E8AB23D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</w:tr>
      <w:tr w:rsidR="00047FFC" w14:paraId="297D2402" w14:textId="77777777" w:rsidTr="00121C5D">
        <w:tc>
          <w:tcPr>
            <w:tcW w:w="4481" w:type="dxa"/>
          </w:tcPr>
          <w:p w14:paraId="2413996A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4505" w:type="dxa"/>
          </w:tcPr>
          <w:p w14:paraId="1EF148A8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</w:tr>
      <w:tr w:rsidR="00047FFC" w14:paraId="29D0F08E" w14:textId="77777777" w:rsidTr="00121C5D">
        <w:tc>
          <w:tcPr>
            <w:tcW w:w="4481" w:type="dxa"/>
          </w:tcPr>
          <w:p w14:paraId="40DB2570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  <w:tc>
          <w:tcPr>
            <w:tcW w:w="4505" w:type="dxa"/>
          </w:tcPr>
          <w:p w14:paraId="323802D2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23</w:t>
            </w:r>
          </w:p>
        </w:tc>
      </w:tr>
      <w:tr w:rsidR="00047FFC" w14:paraId="463BF5A0" w14:textId="77777777" w:rsidTr="00121C5D">
        <w:tc>
          <w:tcPr>
            <w:tcW w:w="4481" w:type="dxa"/>
          </w:tcPr>
          <w:p w14:paraId="4FA94F40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4505" w:type="dxa"/>
          </w:tcPr>
          <w:p w14:paraId="2D523805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40</w:t>
            </w:r>
          </w:p>
        </w:tc>
      </w:tr>
      <w:tr w:rsidR="00047FFC" w14:paraId="4668CEA1" w14:textId="77777777" w:rsidTr="00121C5D">
        <w:tc>
          <w:tcPr>
            <w:tcW w:w="4481" w:type="dxa"/>
          </w:tcPr>
          <w:p w14:paraId="054AE4DA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12</w:t>
            </w:r>
          </w:p>
        </w:tc>
        <w:tc>
          <w:tcPr>
            <w:tcW w:w="4505" w:type="dxa"/>
          </w:tcPr>
          <w:p w14:paraId="253A3DFD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97</w:t>
            </w:r>
          </w:p>
        </w:tc>
      </w:tr>
      <w:tr w:rsidR="00047FFC" w14:paraId="2399E9D7" w14:textId="77777777" w:rsidTr="00121C5D">
        <w:tc>
          <w:tcPr>
            <w:tcW w:w="4481" w:type="dxa"/>
          </w:tcPr>
          <w:p w14:paraId="3DCBC769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13</w:t>
            </w:r>
          </w:p>
        </w:tc>
        <w:tc>
          <w:tcPr>
            <w:tcW w:w="4505" w:type="dxa"/>
          </w:tcPr>
          <w:p w14:paraId="4DADE794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595</w:t>
            </w:r>
          </w:p>
        </w:tc>
      </w:tr>
      <w:tr w:rsidR="00047FFC" w14:paraId="059868E8" w14:textId="77777777" w:rsidTr="00121C5D">
        <w:tc>
          <w:tcPr>
            <w:tcW w:w="4481" w:type="dxa"/>
          </w:tcPr>
          <w:p w14:paraId="62ACA51C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14</w:t>
            </w:r>
          </w:p>
        </w:tc>
        <w:tc>
          <w:tcPr>
            <w:tcW w:w="4505" w:type="dxa"/>
          </w:tcPr>
          <w:p w14:paraId="1447125E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2572</w:t>
            </w:r>
          </w:p>
        </w:tc>
      </w:tr>
      <w:tr w:rsidR="00047FFC" w14:paraId="0904D751" w14:textId="77777777" w:rsidTr="00121C5D">
        <w:tc>
          <w:tcPr>
            <w:tcW w:w="4481" w:type="dxa"/>
          </w:tcPr>
          <w:p w14:paraId="42FD4E12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15</w:t>
            </w:r>
          </w:p>
        </w:tc>
        <w:tc>
          <w:tcPr>
            <w:tcW w:w="4505" w:type="dxa"/>
          </w:tcPr>
          <w:p w14:paraId="0AA8CE73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14838</w:t>
            </w:r>
          </w:p>
        </w:tc>
      </w:tr>
      <w:tr w:rsidR="00047FFC" w14:paraId="78CA5EBC" w14:textId="77777777" w:rsidTr="00121C5D">
        <w:tc>
          <w:tcPr>
            <w:tcW w:w="4481" w:type="dxa"/>
          </w:tcPr>
          <w:p w14:paraId="19C4E11F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16</w:t>
            </w:r>
          </w:p>
        </w:tc>
        <w:tc>
          <w:tcPr>
            <w:tcW w:w="4505" w:type="dxa"/>
          </w:tcPr>
          <w:p w14:paraId="30FD198F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110974</w:t>
            </w:r>
          </w:p>
        </w:tc>
      </w:tr>
      <w:tr w:rsidR="00047FFC" w14:paraId="12DD00D2" w14:textId="77777777" w:rsidTr="00121C5D">
        <w:tc>
          <w:tcPr>
            <w:tcW w:w="4481" w:type="dxa"/>
          </w:tcPr>
          <w:p w14:paraId="06A13FB2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  <w:tc>
          <w:tcPr>
            <w:tcW w:w="4505" w:type="dxa"/>
          </w:tcPr>
          <w:p w14:paraId="73154AA1" w14:textId="77777777" w:rsidR="00047FFC" w:rsidRPr="007F2452" w:rsidRDefault="00047FFC" w:rsidP="00121C5D">
            <w:pPr>
              <w:pStyle w:val="Prrafodelista"/>
              <w:ind w:left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724601</w:t>
            </w:r>
          </w:p>
        </w:tc>
      </w:tr>
    </w:tbl>
    <w:p w14:paraId="550C53C0" w14:textId="77777777" w:rsidR="00910F6A" w:rsidRDefault="00910F6A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659A1562" w14:textId="77777777" w:rsidR="007414F6" w:rsidRDefault="007414F6" w:rsidP="00047FFC">
      <w:pPr>
        <w:widowControl w:val="0"/>
        <w:tabs>
          <w:tab w:val="left" w:pos="836"/>
        </w:tabs>
        <w:suppressAutoHyphens w:val="0"/>
        <w:autoSpaceDE w:val="0"/>
        <w:autoSpaceDN w:val="0"/>
        <w:spacing w:before="4" w:line="237" w:lineRule="auto"/>
        <w:ind w:right="128"/>
        <w:rPr>
          <w:sz w:val="22"/>
        </w:rPr>
      </w:pPr>
    </w:p>
    <w:p w14:paraId="5C5CE7BC" w14:textId="77777777" w:rsidR="007414F6" w:rsidRPr="007414F6" w:rsidRDefault="007414F6" w:rsidP="007414F6">
      <w:pPr>
        <w:pStyle w:val="Prrafodelista"/>
        <w:widowControl w:val="0"/>
        <w:numPr>
          <w:ilvl w:val="1"/>
          <w:numId w:val="23"/>
        </w:numPr>
        <w:tabs>
          <w:tab w:val="left" w:pos="836"/>
        </w:tabs>
        <w:suppressAutoHyphens w:val="0"/>
        <w:autoSpaceDE w:val="0"/>
        <w:autoSpaceDN w:val="0"/>
        <w:spacing w:before="4" w:line="237" w:lineRule="auto"/>
        <w:ind w:right="128"/>
        <w:contextualSpacing w:val="0"/>
        <w:rPr>
          <w:rFonts w:ascii="Times New Roman" w:hAnsi="Times New Roman" w:cs="Times New Roman"/>
          <w:color w:val="001F5F"/>
          <w:szCs w:val="24"/>
        </w:rPr>
      </w:pPr>
      <w:r w:rsidRPr="007414F6">
        <w:rPr>
          <w:rFonts w:ascii="Times New Roman" w:hAnsi="Times New Roman" w:cs="Times New Roman"/>
          <w:szCs w:val="24"/>
        </w:rPr>
        <w:t>El algoritmo de DFS puede ser utilizado preferiblemente en problemas relacionados con</w:t>
      </w:r>
      <w:r w:rsidRPr="007414F6">
        <w:rPr>
          <w:rFonts w:ascii="Times New Roman" w:hAnsi="Times New Roman" w:cs="Times New Roman"/>
          <w:spacing w:val="-5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encontrar</w:t>
      </w:r>
      <w:r w:rsidRPr="007414F6">
        <w:rPr>
          <w:rFonts w:ascii="Times New Roman" w:hAnsi="Times New Roman" w:cs="Times New Roman"/>
          <w:spacing w:val="17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el</w:t>
      </w:r>
      <w:r w:rsidRPr="007414F6">
        <w:rPr>
          <w:rFonts w:ascii="Times New Roman" w:hAnsi="Times New Roman" w:cs="Times New Roman"/>
          <w:spacing w:val="2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camino</w:t>
      </w:r>
      <w:r w:rsidRPr="007414F6">
        <w:rPr>
          <w:rFonts w:ascii="Times New Roman" w:hAnsi="Times New Roman" w:cs="Times New Roman"/>
          <w:spacing w:val="2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más</w:t>
      </w:r>
      <w:r w:rsidRPr="007414F6">
        <w:rPr>
          <w:rFonts w:ascii="Times New Roman" w:hAnsi="Times New Roman" w:cs="Times New Roman"/>
          <w:spacing w:val="20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corto</w:t>
      </w:r>
      <w:r w:rsidRPr="007414F6">
        <w:rPr>
          <w:rFonts w:ascii="Times New Roman" w:hAnsi="Times New Roman" w:cs="Times New Roman"/>
          <w:spacing w:val="1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</w:t>
      </w:r>
      <w:r w:rsidRPr="007414F6">
        <w:rPr>
          <w:rFonts w:ascii="Times New Roman" w:hAnsi="Times New Roman" w:cs="Times New Roman"/>
          <w:spacing w:val="1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un</w:t>
      </w:r>
      <w:r w:rsidRPr="007414F6">
        <w:rPr>
          <w:rFonts w:ascii="Times New Roman" w:hAnsi="Times New Roman" w:cs="Times New Roman"/>
          <w:spacing w:val="2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grafo,</w:t>
      </w:r>
      <w:r w:rsidRPr="007414F6">
        <w:rPr>
          <w:rFonts w:ascii="Times New Roman" w:hAnsi="Times New Roman" w:cs="Times New Roman"/>
          <w:spacing w:val="1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puesto</w:t>
      </w:r>
      <w:r w:rsidRPr="007414F6">
        <w:rPr>
          <w:rFonts w:ascii="Times New Roman" w:hAnsi="Times New Roman" w:cs="Times New Roman"/>
          <w:spacing w:val="1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que</w:t>
      </w:r>
      <w:r w:rsidRPr="007414F6">
        <w:rPr>
          <w:rFonts w:ascii="Times New Roman" w:hAnsi="Times New Roman" w:cs="Times New Roman"/>
          <w:spacing w:val="2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se</w:t>
      </w:r>
      <w:r w:rsidRPr="007414F6">
        <w:rPr>
          <w:rFonts w:ascii="Times New Roman" w:hAnsi="Times New Roman" w:cs="Times New Roman"/>
          <w:spacing w:val="2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enfoca</w:t>
      </w:r>
      <w:r w:rsidRPr="007414F6">
        <w:rPr>
          <w:rFonts w:ascii="Times New Roman" w:hAnsi="Times New Roman" w:cs="Times New Roman"/>
          <w:spacing w:val="1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en</w:t>
      </w:r>
      <w:r w:rsidRPr="007414F6">
        <w:rPr>
          <w:rFonts w:ascii="Times New Roman" w:hAnsi="Times New Roman" w:cs="Times New Roman"/>
          <w:spacing w:val="1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recorrer</w:t>
      </w:r>
      <w:r w:rsidRPr="007414F6">
        <w:rPr>
          <w:rFonts w:ascii="Times New Roman" w:hAnsi="Times New Roman" w:cs="Times New Roman"/>
          <w:spacing w:val="17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el</w:t>
      </w:r>
      <w:r w:rsidRPr="007414F6">
        <w:rPr>
          <w:rFonts w:ascii="Times New Roman" w:hAnsi="Times New Roman" w:cs="Times New Roman"/>
          <w:spacing w:val="16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grafo</w:t>
      </w:r>
      <w:r w:rsidRPr="007414F6">
        <w:rPr>
          <w:rFonts w:ascii="Times New Roman" w:hAnsi="Times New Roman" w:cs="Times New Roman"/>
          <w:spacing w:val="2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sin</w:t>
      </w:r>
    </w:p>
    <w:p w14:paraId="7332F5C7" w14:textId="77777777" w:rsidR="007414F6" w:rsidRPr="007414F6" w:rsidRDefault="007414F6" w:rsidP="007414F6">
      <w:pPr>
        <w:spacing w:line="237" w:lineRule="auto"/>
        <w:rPr>
          <w:rFonts w:ascii="Times New Roman" w:hAnsi="Times New Roman" w:cs="Times New Roman"/>
          <w:szCs w:val="24"/>
        </w:rPr>
        <w:sectPr w:rsidR="007414F6" w:rsidRPr="007414F6" w:rsidSect="007414F6">
          <w:headerReference w:type="default" r:id="rId8"/>
          <w:footerReference w:type="default" r:id="rId9"/>
          <w:pgSz w:w="12240" w:h="15840"/>
          <w:pgMar w:top="1560" w:right="1060" w:bottom="1960" w:left="1600" w:header="746" w:footer="1766" w:gutter="0"/>
          <w:pgNumType w:start="1"/>
          <w:cols w:space="720"/>
        </w:sectPr>
      </w:pPr>
    </w:p>
    <w:p w14:paraId="050BD55F" w14:textId="77777777" w:rsidR="007414F6" w:rsidRPr="007414F6" w:rsidRDefault="007414F6" w:rsidP="007414F6">
      <w:pPr>
        <w:pStyle w:val="Textoindependiente"/>
        <w:spacing w:before="85"/>
        <w:ind w:left="460" w:right="118"/>
        <w:jc w:val="both"/>
        <w:rPr>
          <w:szCs w:val="24"/>
        </w:rPr>
      </w:pPr>
      <w:r w:rsidRPr="007414F6">
        <w:rPr>
          <w:szCs w:val="24"/>
        </w:rPr>
        <w:lastRenderedPageBreak/>
        <w:t>detenerse en un nodo en particular sino hasta llegar a un destino o haberlo recorrido todo.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Por otro lado, el algoritmo BFS puede utilizarse en problemas relacionados con el coloreado</w:t>
      </w:r>
      <w:r w:rsidRPr="007414F6">
        <w:rPr>
          <w:spacing w:val="-59"/>
          <w:szCs w:val="24"/>
        </w:rPr>
        <w:t xml:space="preserve"> </w:t>
      </w:r>
      <w:r w:rsidRPr="007414F6">
        <w:rPr>
          <w:spacing w:val="-1"/>
          <w:szCs w:val="24"/>
        </w:rPr>
        <w:t>de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grafos,</w:t>
      </w:r>
      <w:r w:rsidRPr="007414F6">
        <w:rPr>
          <w:spacing w:val="-18"/>
          <w:szCs w:val="24"/>
        </w:rPr>
        <w:t xml:space="preserve"> </w:t>
      </w:r>
      <w:r w:rsidRPr="007414F6">
        <w:rPr>
          <w:spacing w:val="-1"/>
          <w:szCs w:val="24"/>
        </w:rPr>
        <w:t>puesto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que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terminará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recorriendo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de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forma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ordenada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los</w:t>
      </w:r>
      <w:r w:rsidRPr="007414F6">
        <w:rPr>
          <w:spacing w:val="-17"/>
          <w:szCs w:val="24"/>
        </w:rPr>
        <w:t xml:space="preserve"> </w:t>
      </w:r>
      <w:r w:rsidRPr="007414F6">
        <w:rPr>
          <w:szCs w:val="24"/>
        </w:rPr>
        <w:t>nodos</w:t>
      </w:r>
      <w:r w:rsidRPr="007414F6">
        <w:rPr>
          <w:spacing w:val="-22"/>
          <w:szCs w:val="24"/>
        </w:rPr>
        <w:t xml:space="preserve"> </w:t>
      </w:r>
      <w:r w:rsidRPr="007414F6">
        <w:rPr>
          <w:szCs w:val="24"/>
        </w:rPr>
        <w:t>adyacentes</w:t>
      </w:r>
      <w:r w:rsidRPr="007414F6">
        <w:rPr>
          <w:spacing w:val="-17"/>
          <w:szCs w:val="24"/>
        </w:rPr>
        <w:t xml:space="preserve"> </w:t>
      </w:r>
      <w:r w:rsidRPr="007414F6">
        <w:rPr>
          <w:szCs w:val="24"/>
        </w:rPr>
        <w:t>al</w:t>
      </w:r>
      <w:r w:rsidRPr="007414F6">
        <w:rPr>
          <w:spacing w:val="-16"/>
          <w:szCs w:val="24"/>
        </w:rPr>
        <w:t xml:space="preserve"> </w:t>
      </w:r>
      <w:r w:rsidRPr="007414F6">
        <w:rPr>
          <w:szCs w:val="24"/>
        </w:rPr>
        <w:t>nodo</w:t>
      </w:r>
      <w:r w:rsidRPr="007414F6">
        <w:rPr>
          <w:spacing w:val="-59"/>
          <w:szCs w:val="24"/>
        </w:rPr>
        <w:t xml:space="preserve"> </w:t>
      </w:r>
      <w:r w:rsidRPr="007414F6">
        <w:rPr>
          <w:szCs w:val="24"/>
        </w:rPr>
        <w:t>visitado.</w:t>
      </w:r>
    </w:p>
    <w:p w14:paraId="32055D94" w14:textId="77777777" w:rsidR="007414F6" w:rsidRPr="007414F6" w:rsidRDefault="007414F6" w:rsidP="007414F6">
      <w:pPr>
        <w:pStyle w:val="Prrafodelista"/>
        <w:widowControl w:val="0"/>
        <w:numPr>
          <w:ilvl w:val="1"/>
          <w:numId w:val="23"/>
        </w:numPr>
        <w:tabs>
          <w:tab w:val="left" w:pos="851"/>
        </w:tabs>
        <w:suppressAutoHyphens w:val="0"/>
        <w:autoSpaceDE w:val="0"/>
        <w:autoSpaceDN w:val="0"/>
        <w:spacing w:before="3"/>
        <w:ind w:left="460" w:right="119" w:firstLine="0"/>
        <w:contextualSpacing w:val="0"/>
        <w:jc w:val="both"/>
        <w:rPr>
          <w:rFonts w:ascii="Times New Roman" w:hAnsi="Times New Roman" w:cs="Times New Roman"/>
          <w:color w:val="001F5F"/>
          <w:szCs w:val="24"/>
        </w:rPr>
      </w:pPr>
      <w:r w:rsidRPr="007414F6">
        <w:rPr>
          <w:rFonts w:ascii="Times New Roman" w:hAnsi="Times New Roman" w:cs="Times New Roman"/>
          <w:szCs w:val="24"/>
        </w:rPr>
        <w:t>Para resolver el problema 2.1 se utilizó la estructura conocida como Pair (Pareja) que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puede almacenar parejas de cualquieras dos estructuras de datos. En el caso particular del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problema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2.1</w:t>
      </w:r>
      <w:r w:rsidRPr="007414F6">
        <w:rPr>
          <w:rFonts w:ascii="Times New Roman" w:hAnsi="Times New Roman" w:cs="Times New Roman"/>
          <w:spacing w:val="-10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se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utilizó</w:t>
      </w:r>
      <w:r w:rsidRPr="007414F6">
        <w:rPr>
          <w:rFonts w:ascii="Times New Roman" w:hAnsi="Times New Roman" w:cs="Times New Roman"/>
          <w:spacing w:val="-10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un</w:t>
      </w:r>
      <w:r w:rsidRPr="007414F6">
        <w:rPr>
          <w:rFonts w:ascii="Times New Roman" w:hAnsi="Times New Roman" w:cs="Times New Roman"/>
          <w:spacing w:val="-10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Pair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para</w:t>
      </w:r>
      <w:r w:rsidRPr="007414F6">
        <w:rPr>
          <w:rFonts w:ascii="Times New Roman" w:hAnsi="Times New Roman" w:cs="Times New Roman"/>
          <w:spacing w:val="-10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almacenar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un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int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(número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entero)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que</w:t>
      </w:r>
      <w:r w:rsidRPr="007414F6">
        <w:rPr>
          <w:rFonts w:ascii="Times New Roman" w:hAnsi="Times New Roman" w:cs="Times New Roman"/>
          <w:spacing w:val="-10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representa</w:t>
      </w:r>
      <w:r w:rsidRPr="007414F6">
        <w:rPr>
          <w:rFonts w:ascii="Times New Roman" w:hAnsi="Times New Roman" w:cs="Times New Roman"/>
          <w:spacing w:val="-15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el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costo</w:t>
      </w:r>
      <w:r w:rsidRPr="007414F6">
        <w:rPr>
          <w:rFonts w:ascii="Times New Roman" w:hAnsi="Times New Roman" w:cs="Times New Roman"/>
          <w:spacing w:val="-5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 camino más corto, y un int[] (arreglo de enteros) que representa el camino más corto.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Además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de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esta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estructura,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también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se</w:t>
      </w:r>
      <w:r w:rsidRPr="007414F6">
        <w:rPr>
          <w:rFonts w:ascii="Times New Roman" w:hAnsi="Times New Roman" w:cs="Times New Roman"/>
          <w:spacing w:val="-15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utilizó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un</w:t>
      </w:r>
      <w:r w:rsidRPr="007414F6">
        <w:rPr>
          <w:rFonts w:ascii="Times New Roman" w:hAnsi="Times New Roman" w:cs="Times New Roman"/>
          <w:spacing w:val="-14"/>
          <w:szCs w:val="24"/>
        </w:rPr>
        <w:t xml:space="preserve"> </w:t>
      </w:r>
      <w:r w:rsidRPr="007414F6">
        <w:rPr>
          <w:rFonts w:ascii="Times New Roman" w:hAnsi="Times New Roman" w:cs="Times New Roman"/>
          <w:spacing w:val="-1"/>
          <w:szCs w:val="24"/>
        </w:rPr>
        <w:t>boolean[]</w:t>
      </w:r>
      <w:r w:rsidRPr="007414F6">
        <w:rPr>
          <w:rFonts w:ascii="Times New Roman" w:hAnsi="Times New Roman" w:cs="Times New Roman"/>
          <w:spacing w:val="-1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(arreglo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</w:t>
      </w:r>
      <w:r w:rsidRPr="007414F6">
        <w:rPr>
          <w:rFonts w:ascii="Times New Roman" w:hAnsi="Times New Roman" w:cs="Times New Roman"/>
          <w:spacing w:val="-14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booleanos)</w:t>
      </w:r>
      <w:r w:rsidRPr="007414F6">
        <w:rPr>
          <w:rFonts w:ascii="Times New Roman" w:hAnsi="Times New Roman" w:cs="Times New Roman"/>
          <w:spacing w:val="-16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</w:t>
      </w:r>
      <w:r w:rsidRPr="007414F6">
        <w:rPr>
          <w:rFonts w:ascii="Times New Roman" w:hAnsi="Times New Roman" w:cs="Times New Roman"/>
          <w:spacing w:val="-1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tamaño</w:t>
      </w:r>
      <w:r w:rsidRPr="007414F6">
        <w:rPr>
          <w:rFonts w:ascii="Times New Roman" w:hAnsi="Times New Roman" w:cs="Times New Roman"/>
          <w:spacing w:val="-5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grafo,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que se</w:t>
      </w:r>
      <w:r w:rsidRPr="007414F6">
        <w:rPr>
          <w:rFonts w:ascii="Times New Roman" w:hAnsi="Times New Roman" w:cs="Times New Roman"/>
          <w:spacing w:val="-4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encargaba de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llevar</w:t>
      </w:r>
      <w:r w:rsidRPr="007414F6">
        <w:rPr>
          <w:rFonts w:ascii="Times New Roman" w:hAnsi="Times New Roman" w:cs="Times New Roman"/>
          <w:spacing w:val="-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el</w:t>
      </w:r>
      <w:r w:rsidRPr="007414F6">
        <w:rPr>
          <w:rFonts w:ascii="Times New Roman" w:hAnsi="Times New Roman" w:cs="Times New Roman"/>
          <w:spacing w:val="-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registro de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los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nodos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visitados.</w:t>
      </w:r>
    </w:p>
    <w:p w14:paraId="12E3B5DC" w14:textId="77777777" w:rsidR="007414F6" w:rsidRPr="007414F6" w:rsidRDefault="007414F6" w:rsidP="007414F6">
      <w:pPr>
        <w:pStyle w:val="Textoindependiente"/>
        <w:spacing w:before="2"/>
        <w:rPr>
          <w:szCs w:val="24"/>
        </w:rPr>
      </w:pPr>
    </w:p>
    <w:p w14:paraId="44C46A26" w14:textId="77777777" w:rsidR="007414F6" w:rsidRPr="007414F6" w:rsidRDefault="007414F6" w:rsidP="007414F6">
      <w:pPr>
        <w:pStyle w:val="Textoindependiente"/>
        <w:ind w:left="460" w:right="119"/>
        <w:jc w:val="both"/>
        <w:rPr>
          <w:szCs w:val="24"/>
        </w:rPr>
      </w:pPr>
      <w:r w:rsidRPr="007414F6">
        <w:rPr>
          <w:szCs w:val="24"/>
        </w:rPr>
        <w:t>El programa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recorre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recursivamente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todo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el grafo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nodo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por nodo, buscando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entre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los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sucesores del nodo que se encuentra visitando, revisando que el siguiente nodo a visitar no</w:t>
      </w:r>
      <w:r w:rsidRPr="007414F6">
        <w:rPr>
          <w:spacing w:val="-59"/>
          <w:szCs w:val="24"/>
        </w:rPr>
        <w:t xml:space="preserve"> </w:t>
      </w:r>
      <w:r w:rsidRPr="007414F6">
        <w:rPr>
          <w:szCs w:val="24"/>
        </w:rPr>
        <w:t>se encuentre entre los nodos anteriormente visitados. Recursivamente retorna el camino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cuyo costo sea el mínimo, y se pone las condiciones de parada de: que, si ya llegó al nodo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destino, entonces retorne el camino; y si el costo acumulado que lleva en ese recorrido es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mayor al mínimo costo encontrado, entonces que retorne infinito (para que no se fije en ese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camino).</w:t>
      </w:r>
    </w:p>
    <w:p w14:paraId="3E291A9B" w14:textId="77777777" w:rsidR="007414F6" w:rsidRPr="007414F6" w:rsidRDefault="007414F6" w:rsidP="007414F6">
      <w:pPr>
        <w:pStyle w:val="Prrafodelista"/>
        <w:widowControl w:val="0"/>
        <w:numPr>
          <w:ilvl w:val="1"/>
          <w:numId w:val="23"/>
        </w:numPr>
        <w:tabs>
          <w:tab w:val="left" w:pos="831"/>
        </w:tabs>
        <w:suppressAutoHyphens w:val="0"/>
        <w:autoSpaceDE w:val="0"/>
        <w:autoSpaceDN w:val="0"/>
        <w:spacing w:line="251" w:lineRule="exact"/>
        <w:ind w:left="831" w:hanging="371"/>
        <w:contextualSpacing w:val="0"/>
        <w:rPr>
          <w:rFonts w:ascii="Times New Roman" w:hAnsi="Times New Roman" w:cs="Times New Roman"/>
          <w:color w:val="001F5F"/>
          <w:szCs w:val="24"/>
        </w:rPr>
      </w:pPr>
      <w:r w:rsidRPr="007414F6">
        <w:rPr>
          <w:rFonts w:ascii="Times New Roman" w:hAnsi="Times New Roman" w:cs="Times New Roman"/>
          <w:szCs w:val="24"/>
        </w:rPr>
        <w:t>La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complejidad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</w:t>
      </w:r>
      <w:r w:rsidRPr="007414F6">
        <w:rPr>
          <w:rFonts w:ascii="Times New Roman" w:hAnsi="Times New Roman" w:cs="Times New Roman"/>
          <w:spacing w:val="-5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ejercicio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2.1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es</w:t>
      </w:r>
      <w:r w:rsidRPr="007414F6">
        <w:rPr>
          <w:rFonts w:ascii="Times New Roman" w:hAnsi="Times New Roman" w:cs="Times New Roman"/>
          <w:spacing w:val="-6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O(n!)</w:t>
      </w:r>
    </w:p>
    <w:p w14:paraId="49EE8E3D" w14:textId="77777777" w:rsidR="007414F6" w:rsidRPr="007414F6" w:rsidRDefault="007414F6" w:rsidP="007414F6">
      <w:pPr>
        <w:pStyle w:val="Prrafodelista"/>
        <w:widowControl w:val="0"/>
        <w:numPr>
          <w:ilvl w:val="1"/>
          <w:numId w:val="23"/>
        </w:numPr>
        <w:tabs>
          <w:tab w:val="left" w:pos="831"/>
        </w:tabs>
        <w:suppressAutoHyphens w:val="0"/>
        <w:autoSpaceDE w:val="0"/>
        <w:autoSpaceDN w:val="0"/>
        <w:spacing w:line="251" w:lineRule="exact"/>
        <w:ind w:left="831" w:hanging="371"/>
        <w:contextualSpacing w:val="0"/>
        <w:rPr>
          <w:rFonts w:ascii="Times New Roman" w:hAnsi="Times New Roman" w:cs="Times New Roman"/>
          <w:color w:val="001F5F"/>
          <w:szCs w:val="24"/>
        </w:rPr>
      </w:pPr>
      <w:r w:rsidRPr="007414F6">
        <w:rPr>
          <w:rFonts w:ascii="Times New Roman" w:hAnsi="Times New Roman" w:cs="Times New Roman"/>
          <w:szCs w:val="24"/>
        </w:rPr>
        <w:t>La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variable</w:t>
      </w:r>
      <w:r w:rsidRPr="007414F6">
        <w:rPr>
          <w:rFonts w:ascii="Times New Roman" w:hAnsi="Times New Roman" w:cs="Times New Roman"/>
          <w:spacing w:val="-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‘n’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representa</w:t>
      </w:r>
      <w:r w:rsidRPr="007414F6">
        <w:rPr>
          <w:rFonts w:ascii="Times New Roman" w:hAnsi="Times New Roman" w:cs="Times New Roman"/>
          <w:spacing w:val="-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la</w:t>
      </w:r>
      <w:r w:rsidRPr="007414F6">
        <w:rPr>
          <w:rFonts w:ascii="Times New Roman" w:hAnsi="Times New Roman" w:cs="Times New Roman"/>
          <w:spacing w:val="-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cantidad</w:t>
      </w:r>
      <w:r w:rsidRPr="007414F6">
        <w:rPr>
          <w:rFonts w:ascii="Times New Roman" w:hAnsi="Times New Roman" w:cs="Times New Roman"/>
          <w:spacing w:val="-6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</w:t>
      </w:r>
      <w:r w:rsidRPr="007414F6">
        <w:rPr>
          <w:rFonts w:ascii="Times New Roman" w:hAnsi="Times New Roman" w:cs="Times New Roman"/>
          <w:spacing w:val="-6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nodos</w:t>
      </w:r>
      <w:r w:rsidRPr="007414F6">
        <w:rPr>
          <w:rFonts w:ascii="Times New Roman" w:hAnsi="Times New Roman" w:cs="Times New Roman"/>
          <w:spacing w:val="-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</w:t>
      </w:r>
      <w:r w:rsidRPr="007414F6">
        <w:rPr>
          <w:rFonts w:ascii="Times New Roman" w:hAnsi="Times New Roman" w:cs="Times New Roman"/>
          <w:spacing w:val="-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grafo</w:t>
      </w:r>
    </w:p>
    <w:p w14:paraId="5FD3A382" w14:textId="77777777" w:rsidR="007414F6" w:rsidRPr="007414F6" w:rsidRDefault="007414F6" w:rsidP="007414F6">
      <w:pPr>
        <w:pStyle w:val="Prrafodelista"/>
        <w:widowControl w:val="0"/>
        <w:numPr>
          <w:ilvl w:val="1"/>
          <w:numId w:val="23"/>
        </w:numPr>
        <w:tabs>
          <w:tab w:val="left" w:pos="841"/>
        </w:tabs>
        <w:suppressAutoHyphens w:val="0"/>
        <w:autoSpaceDE w:val="0"/>
        <w:autoSpaceDN w:val="0"/>
        <w:spacing w:before="2" w:line="242" w:lineRule="auto"/>
        <w:ind w:left="460" w:right="118" w:firstLine="0"/>
        <w:contextualSpacing w:val="0"/>
        <w:rPr>
          <w:rFonts w:ascii="Times New Roman" w:hAnsi="Times New Roman" w:cs="Times New Roman"/>
          <w:color w:val="001F5F"/>
          <w:szCs w:val="24"/>
        </w:rPr>
      </w:pPr>
      <w:r w:rsidRPr="007414F6">
        <w:rPr>
          <w:rFonts w:ascii="Times New Roman" w:hAnsi="Times New Roman" w:cs="Times New Roman"/>
          <w:szCs w:val="24"/>
        </w:rPr>
        <w:t>Para</w:t>
      </w:r>
      <w:r w:rsidRPr="007414F6">
        <w:rPr>
          <w:rFonts w:ascii="Times New Roman" w:hAnsi="Times New Roman" w:cs="Times New Roman"/>
          <w:spacing w:val="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el</w:t>
      </w:r>
      <w:r w:rsidRPr="007414F6">
        <w:rPr>
          <w:rFonts w:ascii="Times New Roman" w:hAnsi="Times New Roman" w:cs="Times New Roman"/>
          <w:spacing w:val="7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código</w:t>
      </w:r>
      <w:r w:rsidRPr="007414F6">
        <w:rPr>
          <w:rFonts w:ascii="Times New Roman" w:hAnsi="Times New Roman" w:cs="Times New Roman"/>
          <w:spacing w:val="4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del</w:t>
      </w:r>
      <w:r w:rsidRPr="007414F6">
        <w:rPr>
          <w:rFonts w:ascii="Times New Roman" w:hAnsi="Times New Roman" w:cs="Times New Roman"/>
          <w:spacing w:val="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ejercicio</w:t>
      </w:r>
      <w:r w:rsidRPr="007414F6">
        <w:rPr>
          <w:rFonts w:ascii="Times New Roman" w:hAnsi="Times New Roman" w:cs="Times New Roman"/>
          <w:spacing w:val="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1.1</w:t>
      </w:r>
      <w:r w:rsidRPr="007414F6">
        <w:rPr>
          <w:rFonts w:ascii="Times New Roman" w:hAnsi="Times New Roman" w:cs="Times New Roman"/>
          <w:spacing w:val="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se</w:t>
      </w:r>
      <w:r w:rsidRPr="007414F6">
        <w:rPr>
          <w:rFonts w:ascii="Times New Roman" w:hAnsi="Times New Roman" w:cs="Times New Roman"/>
          <w:spacing w:val="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utilizó</w:t>
      </w:r>
      <w:r w:rsidRPr="007414F6">
        <w:rPr>
          <w:rFonts w:ascii="Times New Roman" w:hAnsi="Times New Roman" w:cs="Times New Roman"/>
          <w:spacing w:val="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un</w:t>
      </w:r>
      <w:r w:rsidRPr="007414F6">
        <w:rPr>
          <w:rFonts w:ascii="Times New Roman" w:hAnsi="Times New Roman" w:cs="Times New Roman"/>
          <w:spacing w:val="5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arreglo</w:t>
      </w:r>
      <w:r w:rsidRPr="007414F6">
        <w:rPr>
          <w:rFonts w:ascii="Times New Roman" w:hAnsi="Times New Roman" w:cs="Times New Roman"/>
          <w:spacing w:val="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</w:t>
      </w:r>
      <w:r w:rsidRPr="007414F6">
        <w:rPr>
          <w:rFonts w:ascii="Times New Roman" w:hAnsi="Times New Roman" w:cs="Times New Roman"/>
          <w:spacing w:val="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booleanos,</w:t>
      </w:r>
      <w:r w:rsidRPr="007414F6">
        <w:rPr>
          <w:rFonts w:ascii="Times New Roman" w:hAnsi="Times New Roman" w:cs="Times New Roman"/>
          <w:spacing w:val="5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que</w:t>
      </w:r>
      <w:r w:rsidRPr="007414F6">
        <w:rPr>
          <w:rFonts w:ascii="Times New Roman" w:hAnsi="Times New Roman" w:cs="Times New Roman"/>
          <w:spacing w:val="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sirvió</w:t>
      </w:r>
      <w:r w:rsidRPr="007414F6">
        <w:rPr>
          <w:rFonts w:ascii="Times New Roman" w:hAnsi="Times New Roman" w:cs="Times New Roman"/>
          <w:spacing w:val="9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para</w:t>
      </w:r>
      <w:r w:rsidRPr="007414F6">
        <w:rPr>
          <w:rFonts w:ascii="Times New Roman" w:hAnsi="Times New Roman" w:cs="Times New Roman"/>
          <w:spacing w:val="3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llevar</w:t>
      </w:r>
      <w:r w:rsidRPr="007414F6">
        <w:rPr>
          <w:rFonts w:ascii="Times New Roman" w:hAnsi="Times New Roman" w:cs="Times New Roman"/>
          <w:spacing w:val="-58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registro</w:t>
      </w:r>
      <w:r w:rsidRPr="007414F6">
        <w:rPr>
          <w:rFonts w:ascii="Times New Roman" w:hAnsi="Times New Roman" w:cs="Times New Roman"/>
          <w:spacing w:val="-5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de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los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nodos</w:t>
      </w:r>
      <w:r w:rsidRPr="007414F6">
        <w:rPr>
          <w:rFonts w:ascii="Times New Roman" w:hAnsi="Times New Roman" w:cs="Times New Roman"/>
          <w:spacing w:val="-2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ya</w:t>
      </w:r>
      <w:r w:rsidRPr="007414F6">
        <w:rPr>
          <w:rFonts w:ascii="Times New Roman" w:hAnsi="Times New Roman" w:cs="Times New Roman"/>
          <w:spacing w:val="1"/>
          <w:szCs w:val="24"/>
        </w:rPr>
        <w:t xml:space="preserve"> </w:t>
      </w:r>
      <w:r w:rsidRPr="007414F6">
        <w:rPr>
          <w:rFonts w:ascii="Times New Roman" w:hAnsi="Times New Roman" w:cs="Times New Roman"/>
          <w:szCs w:val="24"/>
        </w:rPr>
        <w:t>visitados.</w:t>
      </w:r>
    </w:p>
    <w:p w14:paraId="55349AE7" w14:textId="77777777" w:rsidR="007414F6" w:rsidRPr="007414F6" w:rsidRDefault="007414F6" w:rsidP="007414F6">
      <w:pPr>
        <w:pStyle w:val="Textoindependiente"/>
        <w:ind w:left="460" w:right="113"/>
        <w:jc w:val="both"/>
        <w:rPr>
          <w:szCs w:val="24"/>
        </w:rPr>
      </w:pPr>
      <w:r w:rsidRPr="007414F6">
        <w:rPr>
          <w:szCs w:val="24"/>
        </w:rPr>
        <w:t>En cuanto a cómo funciona el programa, básicamente recorre recursivamente todo el grafo,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nodo por nodo, visitando todos los nodos sucesores al nodo actual, sin tener en cuenta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aquellos ya visitados, es decir, sin repetir nodo. Esto se hace recursivamente buscando el</w:t>
      </w:r>
      <w:r w:rsidRPr="007414F6">
        <w:rPr>
          <w:spacing w:val="1"/>
          <w:szCs w:val="24"/>
        </w:rPr>
        <w:t xml:space="preserve"> </w:t>
      </w:r>
      <w:r w:rsidRPr="007414F6">
        <w:rPr>
          <w:spacing w:val="-1"/>
          <w:szCs w:val="24"/>
        </w:rPr>
        <w:t>subcamino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o</w:t>
      </w:r>
      <w:r w:rsidRPr="007414F6">
        <w:rPr>
          <w:spacing w:val="-14"/>
          <w:szCs w:val="24"/>
        </w:rPr>
        <w:t xml:space="preserve"> </w:t>
      </w:r>
      <w:r w:rsidRPr="007414F6">
        <w:rPr>
          <w:spacing w:val="-1"/>
          <w:szCs w:val="24"/>
        </w:rPr>
        <w:t>camino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que</w:t>
      </w:r>
      <w:r w:rsidRPr="007414F6">
        <w:rPr>
          <w:spacing w:val="-13"/>
          <w:szCs w:val="24"/>
        </w:rPr>
        <w:t xml:space="preserve"> </w:t>
      </w:r>
      <w:r w:rsidRPr="007414F6">
        <w:rPr>
          <w:szCs w:val="24"/>
        </w:rPr>
        <w:t>genere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el</w:t>
      </w:r>
      <w:r w:rsidRPr="007414F6">
        <w:rPr>
          <w:spacing w:val="-16"/>
          <w:szCs w:val="24"/>
        </w:rPr>
        <w:t xml:space="preserve"> </w:t>
      </w:r>
      <w:r w:rsidRPr="007414F6">
        <w:rPr>
          <w:szCs w:val="24"/>
        </w:rPr>
        <w:t>menor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costo.</w:t>
      </w:r>
      <w:r w:rsidRPr="007414F6">
        <w:rPr>
          <w:spacing w:val="-18"/>
          <w:szCs w:val="24"/>
        </w:rPr>
        <w:t xml:space="preserve"> </w:t>
      </w:r>
      <w:r w:rsidRPr="007414F6">
        <w:rPr>
          <w:szCs w:val="24"/>
        </w:rPr>
        <w:t>Para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conseguirlo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se</w:t>
      </w:r>
      <w:r w:rsidRPr="007414F6">
        <w:rPr>
          <w:spacing w:val="-13"/>
          <w:szCs w:val="24"/>
        </w:rPr>
        <w:t xml:space="preserve"> </w:t>
      </w:r>
      <w:r w:rsidRPr="007414F6">
        <w:rPr>
          <w:szCs w:val="24"/>
        </w:rPr>
        <w:t>contó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con</w:t>
      </w:r>
      <w:r w:rsidRPr="007414F6">
        <w:rPr>
          <w:spacing w:val="-14"/>
          <w:szCs w:val="24"/>
        </w:rPr>
        <w:t xml:space="preserve"> </w:t>
      </w:r>
      <w:r w:rsidRPr="007414F6">
        <w:rPr>
          <w:szCs w:val="24"/>
        </w:rPr>
        <w:t>2</w:t>
      </w:r>
      <w:r w:rsidRPr="007414F6">
        <w:rPr>
          <w:spacing w:val="-13"/>
          <w:szCs w:val="24"/>
        </w:rPr>
        <w:t xml:space="preserve"> </w:t>
      </w:r>
      <w:r w:rsidRPr="007414F6">
        <w:rPr>
          <w:szCs w:val="24"/>
        </w:rPr>
        <w:t>condiciones</w:t>
      </w:r>
      <w:r w:rsidRPr="007414F6">
        <w:rPr>
          <w:spacing w:val="-59"/>
          <w:szCs w:val="24"/>
        </w:rPr>
        <w:t xml:space="preserve"> </w:t>
      </w:r>
      <w:r w:rsidRPr="007414F6">
        <w:rPr>
          <w:szCs w:val="24"/>
        </w:rPr>
        <w:t>de parada que fueron: si ya llegó al nodo destino, entonces retorna el costo total de ese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camino; y si ya sobrepasó el costo del camino más corto, entonces retorna infinito, para no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seguir</w:t>
      </w:r>
      <w:r w:rsidRPr="007414F6">
        <w:rPr>
          <w:spacing w:val="-1"/>
          <w:szCs w:val="24"/>
        </w:rPr>
        <w:t xml:space="preserve"> </w:t>
      </w:r>
      <w:r w:rsidRPr="007414F6">
        <w:rPr>
          <w:szCs w:val="24"/>
        </w:rPr>
        <w:t>buscando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por</w:t>
      </w:r>
      <w:r w:rsidRPr="007414F6">
        <w:rPr>
          <w:spacing w:val="-5"/>
          <w:szCs w:val="24"/>
        </w:rPr>
        <w:t xml:space="preserve"> </w:t>
      </w:r>
      <w:r w:rsidRPr="007414F6">
        <w:rPr>
          <w:szCs w:val="24"/>
        </w:rPr>
        <w:t>ese</w:t>
      </w:r>
      <w:r w:rsidRPr="007414F6">
        <w:rPr>
          <w:spacing w:val="1"/>
          <w:szCs w:val="24"/>
        </w:rPr>
        <w:t xml:space="preserve"> </w:t>
      </w:r>
      <w:r w:rsidRPr="007414F6">
        <w:rPr>
          <w:szCs w:val="24"/>
        </w:rPr>
        <w:t>camino.</w:t>
      </w:r>
    </w:p>
    <w:p w14:paraId="3FB0430A" w14:textId="77777777" w:rsidR="007414F6" w:rsidRDefault="007414F6" w:rsidP="00047FFC">
      <w:pPr>
        <w:widowControl w:val="0"/>
        <w:tabs>
          <w:tab w:val="left" w:pos="836"/>
        </w:tabs>
        <w:suppressAutoHyphens w:val="0"/>
        <w:autoSpaceDE w:val="0"/>
        <w:autoSpaceDN w:val="0"/>
        <w:spacing w:before="4" w:line="237" w:lineRule="auto"/>
        <w:ind w:right="128"/>
        <w:rPr>
          <w:sz w:val="22"/>
        </w:rPr>
      </w:pPr>
    </w:p>
    <w:p w14:paraId="2D06C562" w14:textId="7CD0F4C4" w:rsidR="006F47C4" w:rsidRDefault="006F47C4" w:rsidP="00047FFC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649376CE" w14:textId="77777777" w:rsidR="00047FFC" w:rsidRDefault="00047FFC" w:rsidP="00047FFC">
      <w:pPr>
        <w:pStyle w:val="Prrafodelista"/>
        <w:widowControl w:val="0"/>
        <w:numPr>
          <w:ilvl w:val="1"/>
          <w:numId w:val="23"/>
        </w:numPr>
        <w:tabs>
          <w:tab w:val="left" w:pos="821"/>
          <w:tab w:val="left" w:pos="1555"/>
        </w:tabs>
        <w:suppressAutoHyphens w:val="0"/>
        <w:autoSpaceDE w:val="0"/>
        <w:autoSpaceDN w:val="0"/>
        <w:ind w:hanging="361"/>
        <w:contextualSpacing w:val="0"/>
        <w:rPr>
          <w:i/>
          <w:color w:val="001F5F"/>
        </w:rPr>
      </w:pPr>
      <w:r>
        <w:rPr>
          <w:i/>
          <w:sz w:val="22"/>
        </w:rPr>
        <w:t>4.1.1</w:t>
      </w:r>
      <w:r>
        <w:rPr>
          <w:i/>
          <w:sz w:val="22"/>
        </w:rPr>
        <w:tab/>
        <w:t>Solucionar(n-a,a,b,c)</w:t>
      </w:r>
    </w:p>
    <w:p w14:paraId="08419CAC" w14:textId="77777777" w:rsidR="00047FFC" w:rsidRDefault="00047FFC" w:rsidP="00047FFC">
      <w:pPr>
        <w:pStyle w:val="Textoindependiente"/>
        <w:spacing w:before="7"/>
        <w:rPr>
          <w:i/>
          <w:sz w:val="23"/>
        </w:rPr>
      </w:pPr>
    </w:p>
    <w:p w14:paraId="5824322C" w14:textId="77777777" w:rsidR="00047FFC" w:rsidRDefault="00047FFC" w:rsidP="00047FFC">
      <w:pPr>
        <w:pStyle w:val="Prrafodelista"/>
        <w:widowControl w:val="0"/>
        <w:numPr>
          <w:ilvl w:val="2"/>
          <w:numId w:val="23"/>
        </w:numPr>
        <w:tabs>
          <w:tab w:val="left" w:pos="1516"/>
          <w:tab w:val="left" w:pos="1517"/>
        </w:tabs>
        <w:suppressAutoHyphens w:val="0"/>
        <w:autoSpaceDE w:val="0"/>
        <w:autoSpaceDN w:val="0"/>
        <w:spacing w:line="252" w:lineRule="exact"/>
        <w:contextualSpacing w:val="0"/>
        <w:rPr>
          <w:i/>
        </w:rPr>
      </w:pPr>
      <w:r>
        <w:rPr>
          <w:i/>
          <w:sz w:val="22"/>
        </w:rPr>
        <w:t>Math.max(res,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Solucionar(n-b,a,b,c)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+1)</w:t>
      </w:r>
    </w:p>
    <w:p w14:paraId="7FA5AAF5" w14:textId="77777777" w:rsidR="00047FFC" w:rsidRDefault="00047FFC" w:rsidP="00047FFC">
      <w:pPr>
        <w:pStyle w:val="Prrafodelista"/>
        <w:widowControl w:val="0"/>
        <w:numPr>
          <w:ilvl w:val="2"/>
          <w:numId w:val="23"/>
        </w:numPr>
        <w:tabs>
          <w:tab w:val="left" w:pos="1517"/>
        </w:tabs>
        <w:suppressAutoHyphens w:val="0"/>
        <w:autoSpaceDE w:val="0"/>
        <w:autoSpaceDN w:val="0"/>
        <w:spacing w:line="275" w:lineRule="exact"/>
        <w:contextualSpacing w:val="0"/>
        <w:rPr>
          <w:i/>
        </w:rPr>
      </w:pPr>
      <w:r>
        <w:rPr>
          <w:i/>
          <w:sz w:val="22"/>
        </w:rPr>
        <w:t>Math.max(res,</w:t>
      </w:r>
      <w:r>
        <w:rPr>
          <w:i/>
          <w:spacing w:val="-10"/>
          <w:sz w:val="22"/>
        </w:rPr>
        <w:t xml:space="preserve"> </w:t>
      </w:r>
      <w:r>
        <w:rPr>
          <w:i/>
          <w:sz w:val="22"/>
        </w:rPr>
        <w:t>Solucionar(n-c,a,b,c)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+1)</w:t>
      </w:r>
    </w:p>
    <w:p w14:paraId="119C6534" w14:textId="77777777" w:rsidR="00047FFC" w:rsidRDefault="00047FFC" w:rsidP="00047FFC">
      <w:pPr>
        <w:pStyle w:val="Textoindependiente"/>
        <w:spacing w:before="2"/>
        <w:rPr>
          <w:i/>
        </w:rPr>
      </w:pPr>
    </w:p>
    <w:p w14:paraId="37E33A75" w14:textId="77777777" w:rsidR="00047FFC" w:rsidRDefault="00047FFC" w:rsidP="00047FFC">
      <w:pPr>
        <w:spacing w:line="252" w:lineRule="exact"/>
        <w:ind w:left="460"/>
        <w:rPr>
          <w:i/>
        </w:rPr>
      </w:pPr>
      <w:r>
        <w:rPr>
          <w:b/>
          <w:i/>
          <w:color w:val="001F5F"/>
          <w:sz w:val="22"/>
        </w:rPr>
        <w:t>4.2</w:t>
      </w:r>
      <w:r>
        <w:rPr>
          <w:b/>
          <w:i/>
          <w:color w:val="001F5F"/>
          <w:spacing w:val="-10"/>
          <w:sz w:val="22"/>
        </w:rPr>
        <w:t xml:space="preserve"> </w:t>
      </w:r>
      <w:r>
        <w:rPr>
          <w:i/>
          <w:sz w:val="22"/>
        </w:rPr>
        <w:t>4.2.1</w:t>
      </w:r>
    </w:p>
    <w:p w14:paraId="234667AF" w14:textId="77777777" w:rsidR="00047FFC" w:rsidRPr="0015446F" w:rsidRDefault="00047FFC" w:rsidP="00047FFC">
      <w:pPr>
        <w:pStyle w:val="Prrafodelista"/>
        <w:widowControl w:val="0"/>
        <w:numPr>
          <w:ilvl w:val="2"/>
          <w:numId w:val="22"/>
        </w:numPr>
        <w:tabs>
          <w:tab w:val="left" w:pos="701"/>
        </w:tabs>
        <w:suppressAutoHyphens w:val="0"/>
        <w:autoSpaceDE w:val="0"/>
        <w:autoSpaceDN w:val="0"/>
        <w:spacing w:line="275" w:lineRule="exact"/>
        <w:contextualSpacing w:val="0"/>
        <w:rPr>
          <w:lang w:val="en-US"/>
        </w:rPr>
      </w:pPr>
      <w:r w:rsidRPr="0015446F">
        <w:rPr>
          <w:lang w:val="en-US"/>
        </w:rPr>
        <w:t>sePuede(v,</w:t>
      </w:r>
      <w:r w:rsidRPr="0015446F">
        <w:rPr>
          <w:spacing w:val="-3"/>
          <w:lang w:val="en-US"/>
        </w:rPr>
        <w:t xml:space="preserve"> </w:t>
      </w:r>
      <w:r w:rsidRPr="0015446F">
        <w:rPr>
          <w:lang w:val="en-US"/>
        </w:rPr>
        <w:t>graph,</w:t>
      </w:r>
      <w:r w:rsidRPr="0015446F">
        <w:rPr>
          <w:spacing w:val="-2"/>
          <w:lang w:val="en-US"/>
        </w:rPr>
        <w:t xml:space="preserve"> </w:t>
      </w:r>
      <w:r w:rsidRPr="0015446F">
        <w:rPr>
          <w:lang w:val="en-US"/>
        </w:rPr>
        <w:t>path,</w:t>
      </w:r>
      <w:r w:rsidRPr="0015446F">
        <w:rPr>
          <w:spacing w:val="-3"/>
          <w:lang w:val="en-US"/>
        </w:rPr>
        <w:t xml:space="preserve"> </w:t>
      </w:r>
      <w:r w:rsidRPr="0015446F">
        <w:rPr>
          <w:lang w:val="en-US"/>
        </w:rPr>
        <w:t>pos)</w:t>
      </w:r>
    </w:p>
    <w:p w14:paraId="5F045B7F" w14:textId="77777777" w:rsidR="00047FFC" w:rsidRDefault="00047FFC" w:rsidP="00047FFC">
      <w:pPr>
        <w:pStyle w:val="Prrafodelista"/>
        <w:widowControl w:val="0"/>
        <w:numPr>
          <w:ilvl w:val="2"/>
          <w:numId w:val="22"/>
        </w:numPr>
        <w:tabs>
          <w:tab w:val="left" w:pos="701"/>
        </w:tabs>
        <w:suppressAutoHyphens w:val="0"/>
        <w:autoSpaceDE w:val="0"/>
        <w:autoSpaceDN w:val="0"/>
        <w:spacing w:before="4" w:line="275" w:lineRule="exact"/>
        <w:contextualSpacing w:val="0"/>
      </w:pPr>
      <w:r>
        <w:t>cicloHamilAux(</w:t>
      </w:r>
      <w:r>
        <w:rPr>
          <w:spacing w:val="-3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path,</w:t>
      </w:r>
      <w:r>
        <w:rPr>
          <w:spacing w:val="-5"/>
        </w:rPr>
        <w:t xml:space="preserve"> </w:t>
      </w:r>
      <w:r>
        <w:t>pos+1)</w:t>
      </w:r>
    </w:p>
    <w:p w14:paraId="4536F672" w14:textId="77777777" w:rsidR="00047FFC" w:rsidRDefault="00047FFC" w:rsidP="00047FFC">
      <w:pPr>
        <w:pStyle w:val="Ttulo1"/>
        <w:spacing w:line="252" w:lineRule="exact"/>
        <w:rPr>
          <w:b w:val="0"/>
        </w:rPr>
      </w:pPr>
      <w:r>
        <w:rPr>
          <w:color w:val="001F5F"/>
        </w:rPr>
        <w:t>4.3</w:t>
      </w:r>
      <w:r>
        <w:rPr>
          <w:color w:val="001F5F"/>
          <w:spacing w:val="-10"/>
        </w:rPr>
        <w:t xml:space="preserve"> </w:t>
      </w:r>
      <w:r>
        <w:rPr>
          <w:b w:val="0"/>
        </w:rPr>
        <w:t>-</w:t>
      </w:r>
    </w:p>
    <w:p w14:paraId="68994F0D" w14:textId="77777777" w:rsidR="00047FFC" w:rsidRDefault="00047FFC" w:rsidP="00047FFC">
      <w:pPr>
        <w:spacing w:before="2"/>
        <w:ind w:left="460"/>
        <w:rPr>
          <w:i/>
        </w:rPr>
      </w:pPr>
      <w:r>
        <w:rPr>
          <w:b/>
          <w:i/>
          <w:color w:val="001F5F"/>
          <w:sz w:val="22"/>
        </w:rPr>
        <w:t>4.4</w:t>
      </w:r>
      <w:r>
        <w:rPr>
          <w:b/>
          <w:i/>
          <w:color w:val="001F5F"/>
          <w:spacing w:val="-10"/>
          <w:sz w:val="22"/>
        </w:rPr>
        <w:t xml:space="preserve"> </w:t>
      </w:r>
      <w:r>
        <w:rPr>
          <w:i/>
          <w:sz w:val="22"/>
        </w:rPr>
        <w:t>-</w:t>
      </w:r>
    </w:p>
    <w:p w14:paraId="5C7A852E" w14:textId="77777777" w:rsidR="00047FFC" w:rsidRDefault="00047FFC" w:rsidP="00047FFC">
      <w:pPr>
        <w:spacing w:line="283" w:lineRule="exact"/>
        <w:ind w:left="460"/>
        <w:rPr>
          <w:i/>
        </w:rPr>
      </w:pPr>
      <w:r>
        <w:rPr>
          <w:rFonts w:ascii="Calibri"/>
          <w:b/>
          <w:i/>
          <w:color w:val="001F5F"/>
        </w:rPr>
        <w:t>4.5</w:t>
      </w:r>
      <w:r>
        <w:rPr>
          <w:rFonts w:ascii="Calibri"/>
          <w:b/>
          <w:i/>
          <w:color w:val="001F5F"/>
          <w:spacing w:val="-3"/>
        </w:rPr>
        <w:t xml:space="preserve"> </w:t>
      </w:r>
      <w:r>
        <w:rPr>
          <w:i/>
          <w:sz w:val="22"/>
        </w:rPr>
        <w:t>4.5.1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Respuesta: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1</w:t>
      </w:r>
    </w:p>
    <w:p w14:paraId="63541F48" w14:textId="77777777" w:rsidR="00047FFC" w:rsidRDefault="00047FFC" w:rsidP="00047FFC">
      <w:pPr>
        <w:spacing w:line="266" w:lineRule="exact"/>
        <w:ind w:left="100"/>
      </w:pPr>
      <w:r>
        <w:t>4.5.2</w:t>
      </w:r>
      <w:r>
        <w:rPr>
          <w:spacing w:val="-1"/>
        </w:rPr>
        <w:t xml:space="preserve"> </w:t>
      </w:r>
      <w:r>
        <w:t>Math.max(ni,</w:t>
      </w:r>
      <w:r>
        <w:rPr>
          <w:spacing w:val="-4"/>
        </w:rPr>
        <w:t xml:space="preserve"> </w:t>
      </w:r>
      <w:r>
        <w:t>nj)</w:t>
      </w:r>
    </w:p>
    <w:p w14:paraId="2D410ABD" w14:textId="77777777" w:rsidR="00047FFC" w:rsidRDefault="00047FFC" w:rsidP="00047FFC">
      <w:pPr>
        <w:spacing w:line="276" w:lineRule="exact"/>
        <w:ind w:left="811"/>
      </w:pPr>
      <w:r>
        <w:t>4.5.3</w:t>
      </w:r>
      <w:r>
        <w:rPr>
          <w:spacing w:val="-2"/>
        </w:rPr>
        <w:t xml:space="preserve"> </w:t>
      </w:r>
      <w:r>
        <w:t>T(n)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T(n-1)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T(n-1)</w:t>
      </w:r>
    </w:p>
    <w:p w14:paraId="3345B89F" w14:textId="1030783B" w:rsidR="00047FFC" w:rsidRDefault="00047FFC" w:rsidP="00047FFC">
      <w:pPr>
        <w:spacing w:line="276" w:lineRule="exact"/>
        <w:sectPr w:rsidR="00047FFC">
          <w:headerReference w:type="default" r:id="rId10"/>
          <w:footerReference w:type="default" r:id="rId11"/>
          <w:pgSz w:w="12240" w:h="15840"/>
          <w:pgMar w:top="1560" w:right="1060" w:bottom="1960" w:left="1600" w:header="746" w:footer="1766" w:gutter="0"/>
          <w:cols w:space="720"/>
        </w:sectPr>
      </w:pPr>
    </w:p>
    <w:p w14:paraId="14C87BF0" w14:textId="77777777" w:rsidR="00047FFC" w:rsidRDefault="00047FFC" w:rsidP="00047FFC">
      <w:pPr>
        <w:pStyle w:val="Ttulo1"/>
        <w:spacing w:before="85" w:line="252" w:lineRule="exact"/>
        <w:ind w:left="0"/>
        <w:rPr>
          <w:b w:val="0"/>
        </w:rPr>
      </w:pPr>
      <w:r>
        <w:rPr>
          <w:color w:val="001F5F"/>
        </w:rPr>
        <w:lastRenderedPageBreak/>
        <w:t>4.6</w:t>
      </w:r>
      <w:r>
        <w:rPr>
          <w:color w:val="001F5F"/>
          <w:spacing w:val="-10"/>
        </w:rPr>
        <w:t xml:space="preserve"> </w:t>
      </w:r>
      <w:r>
        <w:rPr>
          <w:b w:val="0"/>
        </w:rPr>
        <w:t>-</w:t>
      </w:r>
    </w:p>
    <w:p w14:paraId="6A47674C" w14:textId="77777777" w:rsidR="00047FFC" w:rsidRDefault="00047FFC" w:rsidP="00047FFC">
      <w:pPr>
        <w:spacing w:line="275" w:lineRule="exact"/>
        <w:ind w:left="460"/>
        <w:rPr>
          <w:i/>
        </w:rPr>
      </w:pPr>
      <w:r>
        <w:rPr>
          <w:b/>
          <w:i/>
          <w:color w:val="001F5F"/>
          <w:sz w:val="22"/>
        </w:rPr>
        <w:t>4.7</w:t>
      </w:r>
      <w:r>
        <w:rPr>
          <w:b/>
          <w:i/>
          <w:color w:val="001F5F"/>
          <w:spacing w:val="-10"/>
          <w:sz w:val="22"/>
        </w:rPr>
        <w:t xml:space="preserve"> </w:t>
      </w:r>
      <w:r>
        <w:rPr>
          <w:i/>
        </w:rPr>
        <w:t>4.7.1</w:t>
      </w:r>
      <w:r>
        <w:rPr>
          <w:i/>
          <w:spacing w:val="-1"/>
        </w:rPr>
        <w:t xml:space="preserve"> </w:t>
      </w:r>
      <w:r>
        <w:rPr>
          <w:i/>
        </w:rPr>
        <w:t>(r</w:t>
      </w:r>
      <w:r>
        <w:rPr>
          <w:i/>
          <w:spacing w:val="-2"/>
        </w:rPr>
        <w:t xml:space="preserve"> </w:t>
      </w:r>
      <w:r>
        <w:rPr>
          <w:i/>
        </w:rPr>
        <w:t>==</w:t>
      </w:r>
      <w:r>
        <w:rPr>
          <w:i/>
          <w:spacing w:val="-2"/>
        </w:rPr>
        <w:t xml:space="preserve"> </w:t>
      </w:r>
      <w:r>
        <w:rPr>
          <w:i/>
        </w:rPr>
        <w:t>N)</w:t>
      </w:r>
    </w:p>
    <w:p w14:paraId="5052C8E4" w14:textId="77777777" w:rsidR="00047FFC" w:rsidRDefault="00047FFC" w:rsidP="00047FFC">
      <w:pPr>
        <w:spacing w:before="4" w:line="275" w:lineRule="exact"/>
        <w:ind w:left="100"/>
        <w:rPr>
          <w:i/>
        </w:rPr>
      </w:pPr>
      <w:r>
        <w:rPr>
          <w:i/>
        </w:rPr>
        <w:t>4.7.2</w:t>
      </w:r>
      <w:r>
        <w:rPr>
          <w:i/>
          <w:spacing w:val="-2"/>
        </w:rPr>
        <w:t xml:space="preserve"> </w:t>
      </w:r>
      <w:r>
        <w:rPr>
          <w:i/>
        </w:rPr>
        <w:t>i</w:t>
      </w:r>
    </w:p>
    <w:p w14:paraId="12F1BD74" w14:textId="77777777" w:rsidR="00047FFC" w:rsidRDefault="00047FFC" w:rsidP="00047FFC">
      <w:pPr>
        <w:spacing w:line="275" w:lineRule="exact"/>
        <w:ind w:left="100"/>
        <w:rPr>
          <w:i/>
        </w:rPr>
      </w:pPr>
      <w:r>
        <w:rPr>
          <w:i/>
        </w:rPr>
        <w:t>4.7.3</w:t>
      </w:r>
      <w:r>
        <w:rPr>
          <w:i/>
          <w:spacing w:val="-2"/>
        </w:rPr>
        <w:t xml:space="preserve"> </w:t>
      </w:r>
      <w:r>
        <w:rPr>
          <w:i/>
        </w:rPr>
        <w:t>r+1</w:t>
      </w:r>
    </w:p>
    <w:p w14:paraId="703962E2" w14:textId="77777777" w:rsidR="00047FFC" w:rsidRPr="00047FFC" w:rsidRDefault="00047FFC" w:rsidP="00047FFC">
      <w:pPr>
        <w:jc w:val="both"/>
        <w:rPr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12"/>
      <w:footerReference w:type="defaul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D592" w14:textId="77777777" w:rsidR="00443E2D" w:rsidRDefault="00443E2D" w:rsidP="004071A1">
      <w:r>
        <w:separator/>
      </w:r>
    </w:p>
  </w:endnote>
  <w:endnote w:type="continuationSeparator" w:id="0">
    <w:p w14:paraId="68C27ABD" w14:textId="77777777" w:rsidR="00443E2D" w:rsidRDefault="00443E2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8B64" w14:textId="77777777" w:rsidR="007414F6" w:rsidRDefault="007414F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7936" behindDoc="1" locked="0" layoutInCell="1" allowOverlap="1" wp14:anchorId="43631392" wp14:editId="4AF29BBC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399" cy="414020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pict w14:anchorId="58AA4814">
        <v:group id="_x0000_s2057" style="position:absolute;margin-left:416.6pt;margin-top:693.7pt;width:188.6pt;height:50.75pt;z-index:-251627520;mso-position-horizontal-relative:page;mso-position-vertical-relative:page" coordorigin="8332,13874" coordsize="3772,1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8332;top:14067;width:1810;height:742">
            <v:imagedata r:id="rId2" o:title=""/>
          </v:shape>
          <v:shape id="_x0000_s2059" type="#_x0000_t75" style="position:absolute;left:10094;top:13873;width:2010;height:1015">
            <v:imagedata r:id="rId3" o:title=""/>
          </v:shape>
          <w10:wrap anchorx="page" anchory="page"/>
        </v:group>
      </w:pict>
    </w:r>
    <w:r>
      <w:rPr>
        <w:sz w:val="22"/>
      </w:rPr>
      <w:pict w14:anchorId="179C12A4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0.25pt;margin-top:696.9pt;width:256.95pt;height:47.7pt;z-index:-251626496;mso-position-horizontal-relative:page;mso-position-vertical-relative:page" filled="f" stroked="f">
          <v:textbox inset="0,0,0,0">
            <w:txbxContent>
              <w:p w14:paraId="52F3B806" w14:textId="77777777" w:rsidR="007414F6" w:rsidRDefault="007414F6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PhD.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Mauricio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Toro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Bermúdez</w:t>
                </w:r>
              </w:p>
              <w:p w14:paraId="6AE7A9A0" w14:textId="77777777" w:rsidR="007414F6" w:rsidRDefault="007414F6">
                <w:pPr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Docente | Escuela de Ingeniería | Informática y Sistemas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Correo: </w:t>
                </w:r>
                <w:hyperlink r:id="rId4">
                  <w:r>
                    <w:rPr>
                      <w:sz w:val="20"/>
                    </w:rPr>
                    <w:t>mtorobe@eafit.edu.co</w:t>
                  </w:r>
                </w:hyperlink>
                <w:r>
                  <w:rPr>
                    <w:spacing w:val="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Oficina: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Bloque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19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627</w:t>
                </w:r>
                <w:r>
                  <w:rPr>
                    <w:spacing w:val="-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Tel: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(+57)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(4)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261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95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00 Ext.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9473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4702" w14:textId="5ED5CA41" w:rsidR="00047FFC" w:rsidRDefault="00047F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1792" behindDoc="1" locked="0" layoutInCell="1" allowOverlap="1" wp14:anchorId="667C7896" wp14:editId="502B0030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399" cy="41402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4F6"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5315625E" wp14:editId="21EB66DC">
              <wp:simplePos x="0" y="0"/>
              <wp:positionH relativeFrom="page">
                <wp:posOffset>5290820</wp:posOffset>
              </wp:positionH>
              <wp:positionV relativeFrom="page">
                <wp:posOffset>8809990</wp:posOffset>
              </wp:positionV>
              <wp:extent cx="2395220" cy="644525"/>
              <wp:effectExtent l="0" t="0" r="0" b="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5220" cy="644525"/>
                        <a:chOff x="8332" y="13874"/>
                        <a:chExt cx="3772" cy="1015"/>
                      </a:xfrm>
                    </wpg:grpSpPr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32" y="14067"/>
                          <a:ext cx="1810" cy="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4" y="13873"/>
                          <a:ext cx="2010" cy="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7652F" id="Grupo 6" o:spid="_x0000_s1026" style="position:absolute;margin-left:416.6pt;margin-top:693.7pt;width:188.6pt;height:50.75pt;z-index:-251633664;mso-position-horizontal-relative:page;mso-position-vertical-relative:page" coordorigin="8332,13874" coordsize="3772,1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8332;top:14067;width:1810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">
                <v:imagedata r:id="rId4" o:title=""/>
              </v:shape>
              <v:shape id="Picture 5" o:spid="_x0000_s1028" type="#_x0000_t75" style="position:absolute;left:10094;top:13873;width:2010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">
                <v:imagedata r:id="rId5" o:title=""/>
              </v:shape>
              <w10:wrap anchorx="page" anchory="page"/>
            </v:group>
          </w:pict>
        </mc:Fallback>
      </mc:AlternateContent>
    </w:r>
    <w:r w:rsidR="007414F6">
      <w:rPr>
        <w:noProof/>
        <w:sz w:val="22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66B8663" wp14:editId="1A4B1A8E">
              <wp:simplePos x="0" y="0"/>
              <wp:positionH relativeFrom="page">
                <wp:posOffset>257175</wp:posOffset>
              </wp:positionH>
              <wp:positionV relativeFrom="page">
                <wp:posOffset>8850630</wp:posOffset>
              </wp:positionV>
              <wp:extent cx="3263265" cy="6057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326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C8D0F" w14:textId="77777777" w:rsidR="00047FFC" w:rsidRDefault="00047FF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PhD.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Mauricio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Toro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Bermúdez</w:t>
                          </w:r>
                        </w:p>
                        <w:p w14:paraId="484C4C25" w14:textId="77777777" w:rsidR="00047FFC" w:rsidRDefault="00047FFC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Docente | Escuela de Ingeniería | Informática y Sistemas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Correo: </w:t>
                          </w:r>
                          <w:hyperlink r:id="rId6">
                            <w:r>
                              <w:rPr>
                                <w:sz w:val="20"/>
                              </w:rPr>
                              <w:t>mtorobe@eafit.edu.co</w:t>
                            </w:r>
                          </w:hyperlink>
                          <w:r>
                            <w:rPr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Oficina: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Bloque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19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627</w:t>
                          </w:r>
                          <w:r>
                            <w:rPr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Tel: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(+57)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(4)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261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95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00 Ext.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9473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B8663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style="position:absolute;margin-left:20.25pt;margin-top:696.9pt;width:256.95pt;height:47.7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" filled="f" stroked="f">
              <v:textbox inset="0,0,0,0">
                <w:txbxContent>
                  <w:p w14:paraId="3ECC8D0F" w14:textId="77777777" w:rsidR="00047FFC" w:rsidRDefault="00047FF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PhD.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Mauricio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Toro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Bermúdez</w:t>
                    </w:r>
                  </w:p>
                  <w:p w14:paraId="484C4C25" w14:textId="77777777" w:rsidR="00047FFC" w:rsidRDefault="00047FFC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Docente | Escuela de Ingeniería | Informática y Sistemas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Correo: </w:t>
                    </w:r>
                    <w:hyperlink r:id="rId7">
                      <w:r>
                        <w:rPr>
                          <w:sz w:val="20"/>
                        </w:rPr>
                        <w:t>mtorobe@eafit.edu.co</w:t>
                      </w:r>
                    </w:hyperlink>
                    <w:r>
                      <w:rPr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Oficina: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Bloque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627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(+57)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(4)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261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95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00 Ext.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9473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30289" w14:textId="77777777" w:rsidR="00443E2D" w:rsidRDefault="00443E2D" w:rsidP="004071A1">
      <w:r>
        <w:separator/>
      </w:r>
    </w:p>
  </w:footnote>
  <w:footnote w:type="continuationSeparator" w:id="0">
    <w:p w14:paraId="250B32F3" w14:textId="77777777" w:rsidR="00443E2D" w:rsidRDefault="00443E2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4CE2F" w14:textId="77777777" w:rsidR="007414F6" w:rsidRDefault="007414F6">
    <w:pPr>
      <w:pStyle w:val="Textoindependiente"/>
      <w:spacing w:line="14" w:lineRule="auto"/>
      <w:rPr>
        <w:sz w:val="20"/>
      </w:rPr>
    </w:pPr>
    <w:r>
      <w:rPr>
        <w:sz w:val="22"/>
      </w:rPr>
      <w:pict w14:anchorId="5E27603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5pt;margin-top:36.3pt;width:11.1pt;height:12pt;z-index:-251630592;mso-position-horizontal-relative:page;mso-position-vertical-relative:page" filled="f" stroked="f">
          <v:textbox inset="0,0,0,0">
            <w:txbxContent>
              <w:p w14:paraId="5983DC38" w14:textId="77777777" w:rsidR="007414F6" w:rsidRDefault="007414F6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1F5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sz w:val="22"/>
      </w:rPr>
      <w:pict w14:anchorId="27A3F993">
        <v:shape id="_x0000_s2056" type="#_x0000_t202" style="position:absolute;margin-left:252.1pt;margin-top:47.25pt;width:133.9pt;height:24.7pt;z-index:-251629568;mso-position-horizontal-relative:page;mso-position-vertical-relative:page" filled="f" stroked="f">
          <v:textbox inset="0,0,0,0">
            <w:txbxContent>
              <w:p w14:paraId="5E18A893" w14:textId="77777777" w:rsidR="007414F6" w:rsidRDefault="007414F6">
                <w:pPr>
                  <w:spacing w:before="13"/>
                  <w:ind w:left="3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ESTRUCTURA</w:t>
                </w:r>
                <w:r>
                  <w:rPr>
                    <w:b/>
                    <w:color w:val="001F5F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DE</w:t>
                </w:r>
                <w:r>
                  <w:rPr>
                    <w:b/>
                    <w:color w:val="001F5F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DATOS</w:t>
                </w:r>
                <w:r>
                  <w:rPr>
                    <w:b/>
                    <w:color w:val="001F5F"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2</w:t>
                </w:r>
              </w:p>
              <w:p w14:paraId="7307EF15" w14:textId="77777777" w:rsidR="007414F6" w:rsidRDefault="007414F6">
                <w:pPr>
                  <w:ind w:left="1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Código</w:t>
                </w:r>
                <w:r>
                  <w:rPr>
                    <w:b/>
                    <w:color w:val="001F5F"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ST0247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DFF0" w14:textId="13F9620F" w:rsidR="00047FFC" w:rsidRDefault="007414F6">
    <w:pPr>
      <w:pStyle w:val="Textoindependiente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ADD30F9" wp14:editId="209F2273">
              <wp:simplePos x="0" y="0"/>
              <wp:positionH relativeFrom="page">
                <wp:posOffset>6921500</wp:posOffset>
              </wp:positionH>
              <wp:positionV relativeFrom="page">
                <wp:posOffset>461010</wp:posOffset>
              </wp:positionV>
              <wp:extent cx="140970" cy="152400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F86CB" w14:textId="77777777" w:rsidR="00047FFC" w:rsidRDefault="00047FFC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001F5F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D30F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545pt;margin-top:36.3pt;width:11.1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" filled="f" stroked="f">
              <v:textbox inset="0,0,0,0">
                <w:txbxContent>
                  <w:p w14:paraId="160F86CB" w14:textId="77777777" w:rsidR="00047FFC" w:rsidRDefault="00047FFC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001F5F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22AC9D25" wp14:editId="4D85FEFF">
              <wp:simplePos x="0" y="0"/>
              <wp:positionH relativeFrom="page">
                <wp:posOffset>3201670</wp:posOffset>
              </wp:positionH>
              <wp:positionV relativeFrom="page">
                <wp:posOffset>600075</wp:posOffset>
              </wp:positionV>
              <wp:extent cx="1700530" cy="313690"/>
              <wp:effectExtent l="0" t="0" r="0" b="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053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24B8D" w14:textId="77777777" w:rsidR="00047FFC" w:rsidRDefault="00047FFC">
                          <w:pPr>
                            <w:spacing w:before="13"/>
                            <w:ind w:left="3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ESTRUCTURA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001F5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DATOS</w:t>
                          </w:r>
                          <w:r>
                            <w:rPr>
                              <w:b/>
                              <w:color w:val="001F5F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2</w:t>
                          </w:r>
                        </w:p>
                        <w:p w14:paraId="27293378" w14:textId="77777777" w:rsidR="00047FFC" w:rsidRDefault="00047FFC">
                          <w:pPr>
                            <w:ind w:left="1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Código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ST0247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C9D25" id="Cuadro de texto 9" o:spid="_x0000_s1027" type="#_x0000_t202" style="position:absolute;margin-left:252.1pt;margin-top:47.25pt;width:133.9pt;height:24.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" filled="f" stroked="f">
              <v:textbox inset="0,0,0,0">
                <w:txbxContent>
                  <w:p w14:paraId="23524B8D" w14:textId="77777777" w:rsidR="00047FFC" w:rsidRDefault="00047FFC">
                    <w:pPr>
                      <w:spacing w:before="13"/>
                      <w:ind w:left="3" w:right="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ESTRUCTURA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DE</w:t>
                    </w:r>
                    <w:r>
                      <w:rPr>
                        <w:b/>
                        <w:color w:val="001F5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DATOS</w:t>
                    </w:r>
                    <w:r>
                      <w:rPr>
                        <w:b/>
                        <w:color w:val="001F5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2</w:t>
                    </w:r>
                  </w:p>
                  <w:p w14:paraId="27293378" w14:textId="77777777" w:rsidR="00047FFC" w:rsidRDefault="00047FFC">
                    <w:pPr>
                      <w:ind w:left="1" w:right="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Código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ST0247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307C2"/>
    <w:multiLevelType w:val="multilevel"/>
    <w:tmpl w:val="F6B64DDC"/>
    <w:lvl w:ilvl="0">
      <w:start w:val="3"/>
      <w:numFmt w:val="decimal"/>
      <w:lvlText w:val="%1)"/>
      <w:lvlJc w:val="left"/>
      <w:pPr>
        <w:ind w:left="361" w:hanging="261"/>
      </w:pPr>
      <w:rPr>
        <w:rFonts w:hint="default"/>
        <w:b/>
        <w:bCs/>
        <w:spacing w:val="0"/>
        <w:w w:val="99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21" w:hanging="360"/>
      </w:pPr>
      <w:rPr>
        <w:rFonts w:hint="default"/>
        <w:b/>
        <w:bCs/>
        <w:i/>
        <w:iCs/>
        <w:spacing w:val="-2"/>
        <w:w w:val="99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516" w:hanging="696"/>
      </w:pPr>
      <w:rPr>
        <w:rFonts w:hint="default"/>
        <w:i/>
        <w:i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1520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71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22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74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5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696"/>
      </w:pPr>
      <w:rPr>
        <w:rFonts w:hint="default"/>
        <w:lang w:val="es-ES" w:eastAsia="en-US" w:bidi="ar-SA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3E1325D4"/>
    <w:multiLevelType w:val="multilevel"/>
    <w:tmpl w:val="5FD0425A"/>
    <w:lvl w:ilvl="0">
      <w:start w:val="3"/>
      <w:numFmt w:val="decimal"/>
      <w:lvlText w:val="%1)"/>
      <w:lvlJc w:val="left"/>
      <w:pPr>
        <w:ind w:left="361" w:hanging="261"/>
      </w:pPr>
      <w:rPr>
        <w:b/>
        <w:bCs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360"/>
      </w:pPr>
      <w:rPr>
        <w:b/>
        <w:bCs/>
        <w:i/>
        <w:iCs/>
        <w:spacing w:val="-2"/>
        <w:w w:val="99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516" w:hanging="696"/>
      </w:pPr>
      <w:rPr>
        <w:i/>
        <w:i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1520" w:hanging="696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671" w:hanging="696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822" w:hanging="696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974" w:hanging="696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125" w:hanging="696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277" w:hanging="696"/>
      </w:pPr>
      <w:rPr>
        <w:lang w:val="es-ES" w:eastAsia="en-US" w:bidi="ar-SA"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46EE0"/>
    <w:multiLevelType w:val="multilevel"/>
    <w:tmpl w:val="75D8512E"/>
    <w:lvl w:ilvl="0">
      <w:start w:val="4"/>
      <w:numFmt w:val="decimal"/>
      <w:lvlText w:val="%1"/>
      <w:lvlJc w:val="left"/>
      <w:pPr>
        <w:ind w:left="701" w:hanging="6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01" w:hanging="601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701" w:hanging="601"/>
        <w:jc w:val="left"/>
      </w:pPr>
      <w:rPr>
        <w:rFonts w:hint="default"/>
        <w:i/>
        <w:i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3364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2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0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28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16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04" w:hanging="601"/>
      </w:pPr>
      <w:rPr>
        <w:rFonts w:hint="default"/>
        <w:lang w:val="es-ES" w:eastAsia="en-US" w:bidi="ar-SA"/>
      </w:rPr>
    </w:lvl>
  </w:abstractNum>
  <w:abstractNum w:abstractNumId="12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5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741A5"/>
    <w:multiLevelType w:val="multilevel"/>
    <w:tmpl w:val="2B689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5"/>
      <w:numFmt w:val="decimal"/>
      <w:lvlText w:val="%1.%2"/>
      <w:lvlJc w:val="left"/>
      <w:pPr>
        <w:ind w:left="82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46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37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502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  <w:color w:val="auto"/>
        <w:sz w:val="22"/>
      </w:rPr>
    </w:lvl>
  </w:abstractNum>
  <w:abstractNum w:abstractNumId="20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85FE9"/>
    <w:multiLevelType w:val="multilevel"/>
    <w:tmpl w:val="64C41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"/>
      <w:lvlJc w:val="left"/>
      <w:pPr>
        <w:ind w:left="82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46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37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502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  <w:color w:val="auto"/>
        <w:sz w:val="22"/>
      </w:rPr>
    </w:lvl>
  </w:abstractNum>
  <w:abstractNum w:abstractNumId="23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5"/>
  </w:num>
  <w:num w:numId="5">
    <w:abstractNumId w:val="10"/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6"/>
  </w:num>
  <w:num w:numId="13">
    <w:abstractNumId w:val="17"/>
  </w:num>
  <w:num w:numId="14">
    <w:abstractNumId w:val="0"/>
  </w:num>
  <w:num w:numId="15">
    <w:abstractNumId w:val="1"/>
  </w:num>
  <w:num w:numId="16">
    <w:abstractNumId w:val="2"/>
  </w:num>
  <w:num w:numId="17">
    <w:abstractNumId w:val="16"/>
  </w:num>
  <w:num w:numId="18">
    <w:abstractNumId w:val="20"/>
  </w:num>
  <w:num w:numId="19">
    <w:abstractNumId w:val="8"/>
  </w:num>
  <w:num w:numId="20">
    <w:abstractNumId w:val="21"/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22">
    <w:abstractNumId w:val="11"/>
  </w:num>
  <w:num w:numId="23">
    <w:abstractNumId w:val="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47FFC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3E2D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2B9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14F6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0F6A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6BC5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paragraph" w:styleId="Ttulo1">
    <w:name w:val="heading 1"/>
    <w:basedOn w:val="Normal"/>
    <w:link w:val="Ttulo1Car"/>
    <w:uiPriority w:val="9"/>
    <w:qFormat/>
    <w:rsid w:val="00047FFC"/>
    <w:pPr>
      <w:widowControl w:val="0"/>
      <w:suppressAutoHyphens w:val="0"/>
      <w:autoSpaceDE w:val="0"/>
      <w:autoSpaceDN w:val="0"/>
      <w:ind w:left="460"/>
      <w:outlineLvl w:val="0"/>
    </w:pPr>
    <w:rPr>
      <w:rFonts w:eastAsia="Arial"/>
      <w:b/>
      <w:bCs/>
      <w:i/>
      <w:i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1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47FFC"/>
    <w:rPr>
      <w:rFonts w:ascii="Arial" w:eastAsia="Arial" w:hAnsi="Arial" w:cs="Arial"/>
      <w:b/>
      <w:bCs/>
      <w:i/>
      <w:i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mtorobe@eafit.edu.co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hyperlink" Target="mailto:mtorobe@eafit.edu.co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1.jpeg"/><Relationship Id="rId6" Type="http://schemas.openxmlformats.org/officeDocument/2006/relationships/hyperlink" Target="mailto:mtorobe@eafit.edu.co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Felipe Ortiz Salgado</cp:lastModifiedBy>
  <cp:revision>282</cp:revision>
  <cp:lastPrinted>2019-01-22T00:16:00Z</cp:lastPrinted>
  <dcterms:created xsi:type="dcterms:W3CDTF">2019-01-17T22:16:00Z</dcterms:created>
  <dcterms:modified xsi:type="dcterms:W3CDTF">2021-03-15T18:36:00Z</dcterms:modified>
</cp:coreProperties>
</file>